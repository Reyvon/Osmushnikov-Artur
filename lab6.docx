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7E" w:rsidRPr="008C6E4C" w:rsidRDefault="00BC3D7E" w:rsidP="004F04E9">
      <w:pPr>
        <w:jc w:val="center"/>
        <w:rPr>
          <w:sz w:val="26"/>
          <w:szCs w:val="26"/>
        </w:rPr>
      </w:pPr>
      <w:r w:rsidRPr="008C6E4C">
        <w:rPr>
          <w:sz w:val="26"/>
          <w:szCs w:val="26"/>
        </w:rPr>
        <w:t>Министерство образования Республики Беларусь</w:t>
      </w:r>
    </w:p>
    <w:p w:rsidR="00BC3D7E" w:rsidRPr="008C6E4C" w:rsidRDefault="00BC3D7E" w:rsidP="004F04E9">
      <w:pPr>
        <w:jc w:val="center"/>
        <w:rPr>
          <w:sz w:val="26"/>
          <w:szCs w:val="26"/>
        </w:rPr>
      </w:pPr>
      <w:r w:rsidRPr="008C6E4C">
        <w:rPr>
          <w:sz w:val="26"/>
          <w:szCs w:val="26"/>
        </w:rPr>
        <w:t>Учреждение образования</w:t>
      </w:r>
    </w:p>
    <w:p w:rsidR="00BC3D7E" w:rsidRPr="008C6E4C" w:rsidRDefault="00BC3D7E" w:rsidP="004F04E9">
      <w:pPr>
        <w:jc w:val="center"/>
        <w:rPr>
          <w:sz w:val="26"/>
          <w:szCs w:val="26"/>
        </w:rPr>
      </w:pPr>
      <w:r w:rsidRPr="008C6E4C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8C6E4C" w:rsidRDefault="00BC3D7E" w:rsidP="004F04E9">
      <w:pPr>
        <w:jc w:val="center"/>
        <w:rPr>
          <w:sz w:val="26"/>
          <w:szCs w:val="26"/>
        </w:rPr>
      </w:pPr>
      <w:r w:rsidRPr="008C6E4C">
        <w:rPr>
          <w:sz w:val="26"/>
          <w:szCs w:val="26"/>
        </w:rPr>
        <w:t>Кафедра ИИТ</w:t>
      </w: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rPr>
          <w:sz w:val="26"/>
          <w:szCs w:val="26"/>
        </w:rPr>
      </w:pPr>
    </w:p>
    <w:p w:rsidR="00B47D5B" w:rsidRPr="008C6E4C" w:rsidRDefault="00B47D5B" w:rsidP="004F04E9">
      <w:pPr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47D5B" w:rsidRPr="008C6E4C" w:rsidRDefault="00B47D5B" w:rsidP="004F04E9">
      <w:pPr>
        <w:rPr>
          <w:sz w:val="26"/>
          <w:szCs w:val="26"/>
        </w:rPr>
      </w:pPr>
    </w:p>
    <w:p w:rsidR="00BC3D7E" w:rsidRPr="008C6E4C" w:rsidRDefault="00BC3D7E" w:rsidP="004F04E9">
      <w:pPr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3645D2" w:rsidRPr="008C6E4C" w:rsidRDefault="00924B2E" w:rsidP="000C6D08">
      <w:pPr>
        <w:jc w:val="center"/>
        <w:rPr>
          <w:sz w:val="26"/>
          <w:szCs w:val="26"/>
        </w:rPr>
      </w:pPr>
      <w:r w:rsidRPr="008C6E4C">
        <w:rPr>
          <w:sz w:val="26"/>
          <w:szCs w:val="26"/>
        </w:rPr>
        <w:t>Лабораторная работа №</w:t>
      </w:r>
      <w:r w:rsidR="005E62F2" w:rsidRPr="008C6E4C">
        <w:rPr>
          <w:sz w:val="26"/>
          <w:szCs w:val="26"/>
        </w:rPr>
        <w:t>6</w:t>
      </w:r>
    </w:p>
    <w:p w:rsidR="00BC3D7E" w:rsidRPr="008C6E4C" w:rsidRDefault="00C108FC" w:rsidP="004F04E9">
      <w:pPr>
        <w:jc w:val="center"/>
        <w:rPr>
          <w:sz w:val="26"/>
          <w:szCs w:val="26"/>
        </w:rPr>
      </w:pPr>
      <w:r w:rsidRPr="008C6E4C">
        <w:rPr>
          <w:sz w:val="26"/>
          <w:szCs w:val="26"/>
        </w:rPr>
        <w:t>По дисциплине: «</w:t>
      </w:r>
      <w:proofErr w:type="spellStart"/>
      <w:r w:rsidR="0027604B" w:rsidRPr="008C6E4C">
        <w:rPr>
          <w:sz w:val="26"/>
          <w:szCs w:val="26"/>
        </w:rPr>
        <w:t>КСиС</w:t>
      </w:r>
      <w:proofErr w:type="spellEnd"/>
      <w:r w:rsidR="00BC3D7E" w:rsidRPr="008C6E4C">
        <w:rPr>
          <w:sz w:val="26"/>
          <w:szCs w:val="26"/>
        </w:rPr>
        <w:t>»</w:t>
      </w:r>
    </w:p>
    <w:p w:rsidR="00BC3D7E" w:rsidRPr="008C6E4C" w:rsidRDefault="00745641" w:rsidP="00D2213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8C6E4C">
        <w:rPr>
          <w:sz w:val="26"/>
          <w:szCs w:val="26"/>
        </w:rPr>
        <w:t>Тема: «</w:t>
      </w:r>
      <w:r w:rsidR="005E62F2" w:rsidRPr="008C6E4C">
        <w:rPr>
          <w:color w:val="000000"/>
          <w:sz w:val="26"/>
          <w:szCs w:val="26"/>
        </w:rPr>
        <w:t>Анализ сетевого трафика и протоколов на базе WIRESHARK</w:t>
      </w:r>
      <w:r w:rsidR="00BC3D7E" w:rsidRPr="008C6E4C">
        <w:rPr>
          <w:sz w:val="26"/>
          <w:szCs w:val="26"/>
        </w:rPr>
        <w:t>»</w:t>
      </w: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8A3C91" w:rsidRPr="008C6E4C" w:rsidRDefault="008A3C91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64709F" w:rsidRPr="008C6E4C" w:rsidRDefault="0064709F" w:rsidP="004F04E9">
      <w:pPr>
        <w:jc w:val="center"/>
        <w:rPr>
          <w:sz w:val="26"/>
          <w:szCs w:val="26"/>
        </w:rPr>
      </w:pPr>
    </w:p>
    <w:p w:rsidR="00FF69C9" w:rsidRPr="008C6E4C" w:rsidRDefault="00FF69C9" w:rsidP="004F04E9">
      <w:pPr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FF69C9" w:rsidRPr="008C6E4C" w:rsidRDefault="00FF69C9" w:rsidP="004F04E9">
      <w:pPr>
        <w:jc w:val="center"/>
        <w:rPr>
          <w:sz w:val="26"/>
          <w:szCs w:val="26"/>
        </w:rPr>
      </w:pPr>
    </w:p>
    <w:p w:rsidR="00B47D5B" w:rsidRPr="008C6E4C" w:rsidRDefault="00B47D5B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47D5B" w:rsidRPr="008C6E4C" w:rsidRDefault="00B47D5B" w:rsidP="004F04E9">
      <w:pPr>
        <w:jc w:val="center"/>
        <w:rPr>
          <w:sz w:val="26"/>
          <w:szCs w:val="26"/>
        </w:rPr>
      </w:pPr>
    </w:p>
    <w:p w:rsidR="004F04E9" w:rsidRPr="008C6E4C" w:rsidRDefault="004F04E9" w:rsidP="004F04E9">
      <w:pPr>
        <w:jc w:val="center"/>
        <w:rPr>
          <w:sz w:val="26"/>
          <w:szCs w:val="26"/>
        </w:rPr>
      </w:pPr>
    </w:p>
    <w:p w:rsidR="004F04E9" w:rsidRPr="008C6E4C" w:rsidRDefault="004F04E9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C3D7E" w:rsidRPr="008C6E4C" w:rsidRDefault="000C6D08" w:rsidP="004F04E9">
      <w:pPr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</w:p>
    <w:p w:rsidR="00BC3D7E" w:rsidRPr="008C6E4C" w:rsidRDefault="000C6D08" w:rsidP="000C6D08">
      <w:pPr>
        <w:ind w:left="7080" w:firstLine="172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8C6E4C">
        <w:rPr>
          <w:sz w:val="26"/>
          <w:szCs w:val="26"/>
        </w:rPr>
        <w:t>:</w:t>
      </w:r>
    </w:p>
    <w:p w:rsidR="00BC3D7E" w:rsidRPr="008C6E4C" w:rsidRDefault="0064709F" w:rsidP="000C6D08">
      <w:pPr>
        <w:ind w:left="6544" w:firstLine="708"/>
        <w:rPr>
          <w:sz w:val="26"/>
          <w:szCs w:val="26"/>
        </w:rPr>
      </w:pPr>
      <w:r w:rsidRPr="008C6E4C">
        <w:rPr>
          <w:sz w:val="26"/>
          <w:szCs w:val="26"/>
        </w:rPr>
        <w:t>Студент</w:t>
      </w:r>
      <w:r w:rsidR="00C108FC" w:rsidRPr="008C6E4C">
        <w:rPr>
          <w:sz w:val="26"/>
          <w:szCs w:val="26"/>
        </w:rPr>
        <w:t xml:space="preserve"> 2</w:t>
      </w:r>
      <w:r w:rsidR="00BC3D7E" w:rsidRPr="008C6E4C">
        <w:rPr>
          <w:sz w:val="26"/>
          <w:szCs w:val="26"/>
        </w:rPr>
        <w:t xml:space="preserve"> курса</w:t>
      </w:r>
    </w:p>
    <w:p w:rsidR="00BC3D7E" w:rsidRDefault="004F04E9" w:rsidP="000C6D08">
      <w:pPr>
        <w:ind w:left="6946" w:firstLine="306"/>
        <w:rPr>
          <w:sz w:val="26"/>
          <w:szCs w:val="26"/>
        </w:rPr>
      </w:pPr>
      <w:r w:rsidRPr="008C6E4C">
        <w:rPr>
          <w:sz w:val="26"/>
          <w:szCs w:val="26"/>
        </w:rPr>
        <w:t>Группы ПО-</w:t>
      </w:r>
      <w:r w:rsidR="008C6E4C">
        <w:rPr>
          <w:sz w:val="26"/>
          <w:szCs w:val="26"/>
        </w:rPr>
        <w:t>6</w:t>
      </w:r>
    </w:p>
    <w:p w:rsidR="008C6E4C" w:rsidRPr="000C6D08" w:rsidRDefault="000C6D08" w:rsidP="000C6D08">
      <w:pPr>
        <w:ind w:left="6678" w:firstLine="574"/>
        <w:rPr>
          <w:sz w:val="26"/>
          <w:szCs w:val="26"/>
        </w:rPr>
      </w:pPr>
      <w:proofErr w:type="spellStart"/>
      <w:r>
        <w:rPr>
          <w:sz w:val="26"/>
          <w:szCs w:val="26"/>
        </w:rPr>
        <w:t>Осьмушников</w:t>
      </w:r>
      <w:proofErr w:type="spellEnd"/>
      <w:r>
        <w:rPr>
          <w:sz w:val="26"/>
          <w:szCs w:val="26"/>
        </w:rPr>
        <w:t xml:space="preserve"> А.Ю.</w:t>
      </w:r>
    </w:p>
    <w:p w:rsidR="00BC3D7E" w:rsidRPr="008C6E4C" w:rsidRDefault="00B43BCF" w:rsidP="000C6D08">
      <w:pPr>
        <w:ind w:left="7118" w:firstLine="134"/>
        <w:rPr>
          <w:sz w:val="26"/>
          <w:szCs w:val="26"/>
        </w:rPr>
      </w:pPr>
      <w:r w:rsidRPr="008C6E4C">
        <w:rPr>
          <w:sz w:val="26"/>
          <w:szCs w:val="26"/>
        </w:rPr>
        <w:t>Проверил</w:t>
      </w:r>
      <w:r w:rsidR="00BC3D7E" w:rsidRPr="008C6E4C">
        <w:rPr>
          <w:sz w:val="26"/>
          <w:szCs w:val="26"/>
        </w:rPr>
        <w:t>:</w:t>
      </w:r>
    </w:p>
    <w:p w:rsidR="00BC3D7E" w:rsidRPr="008C6E4C" w:rsidRDefault="008C6E4C" w:rsidP="000C6D08">
      <w:pPr>
        <w:ind w:left="7118" w:firstLine="134"/>
        <w:rPr>
          <w:sz w:val="26"/>
          <w:szCs w:val="26"/>
        </w:rPr>
      </w:pPr>
      <w:r>
        <w:rPr>
          <w:sz w:val="26"/>
          <w:szCs w:val="26"/>
        </w:rPr>
        <w:t>Бойко М. О</w:t>
      </w: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FF69C9" w:rsidRPr="008C6E4C" w:rsidRDefault="00FF69C9" w:rsidP="004F04E9">
      <w:pPr>
        <w:rPr>
          <w:sz w:val="26"/>
          <w:szCs w:val="26"/>
        </w:rPr>
      </w:pPr>
    </w:p>
    <w:p w:rsidR="00767CB6" w:rsidRPr="008C6E4C" w:rsidRDefault="00767CB6" w:rsidP="004F04E9">
      <w:pPr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FF69C9" w:rsidRPr="008C6E4C" w:rsidRDefault="00FF69C9" w:rsidP="004F04E9">
      <w:pPr>
        <w:jc w:val="center"/>
        <w:rPr>
          <w:sz w:val="26"/>
          <w:szCs w:val="26"/>
        </w:rPr>
      </w:pPr>
    </w:p>
    <w:p w:rsidR="00BC3D7E" w:rsidRDefault="00BC3D7E" w:rsidP="004F04E9">
      <w:pPr>
        <w:rPr>
          <w:sz w:val="26"/>
          <w:szCs w:val="26"/>
        </w:rPr>
      </w:pPr>
    </w:p>
    <w:p w:rsidR="000C6D08" w:rsidRPr="008C6E4C" w:rsidRDefault="000C6D08" w:rsidP="004F04E9">
      <w:pPr>
        <w:rPr>
          <w:sz w:val="26"/>
          <w:szCs w:val="26"/>
        </w:rPr>
      </w:pPr>
      <w:bookmarkStart w:id="0" w:name="_GoBack"/>
      <w:bookmarkEnd w:id="0"/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47D5B" w:rsidRPr="008C6E4C" w:rsidRDefault="00B47D5B" w:rsidP="004F04E9">
      <w:pPr>
        <w:jc w:val="center"/>
        <w:rPr>
          <w:sz w:val="26"/>
          <w:szCs w:val="26"/>
        </w:rPr>
      </w:pPr>
    </w:p>
    <w:p w:rsidR="00BC3D7E" w:rsidRPr="008C6E4C" w:rsidRDefault="00BC3D7E" w:rsidP="004F04E9">
      <w:pPr>
        <w:jc w:val="center"/>
        <w:rPr>
          <w:sz w:val="26"/>
          <w:szCs w:val="26"/>
        </w:rPr>
      </w:pPr>
    </w:p>
    <w:p w:rsidR="00BC3D7E" w:rsidRPr="008C6E4C" w:rsidRDefault="008C6E4C" w:rsidP="008C6E4C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4F04E9" w:rsidRPr="008C6E4C">
        <w:rPr>
          <w:sz w:val="26"/>
          <w:szCs w:val="26"/>
        </w:rPr>
        <w:t>202</w:t>
      </w:r>
      <w:r>
        <w:rPr>
          <w:sz w:val="26"/>
          <w:szCs w:val="26"/>
        </w:rPr>
        <w:t>2</w:t>
      </w:r>
    </w:p>
    <w:p w:rsidR="00BC3D7E" w:rsidRPr="008C6E4C" w:rsidRDefault="00BC3D7E" w:rsidP="00914AD2">
      <w:pPr>
        <w:widowControl/>
        <w:autoSpaceDE/>
        <w:autoSpaceDN/>
        <w:adjustRightInd/>
        <w:spacing w:after="240"/>
        <w:contextualSpacing/>
        <w:jc w:val="center"/>
        <w:rPr>
          <w:sz w:val="26"/>
          <w:szCs w:val="26"/>
        </w:rPr>
      </w:pPr>
      <w:r w:rsidRPr="008C6E4C">
        <w:rPr>
          <w:sz w:val="26"/>
          <w:szCs w:val="26"/>
        </w:rPr>
        <w:br w:type="page"/>
      </w:r>
      <w:r w:rsidR="000F5DC6" w:rsidRPr="008C6E4C">
        <w:rPr>
          <w:sz w:val="26"/>
          <w:szCs w:val="26"/>
        </w:rPr>
        <w:lastRenderedPageBreak/>
        <w:t>Лабораторная работа №</w:t>
      </w:r>
      <w:r w:rsidR="005E62F2" w:rsidRPr="008C6E4C">
        <w:rPr>
          <w:sz w:val="26"/>
          <w:szCs w:val="26"/>
        </w:rPr>
        <w:t>6</w:t>
      </w:r>
    </w:p>
    <w:p w:rsidR="00876561" w:rsidRPr="008C6E4C" w:rsidRDefault="005E62F2" w:rsidP="00D2213E">
      <w:pPr>
        <w:widowControl/>
        <w:autoSpaceDE/>
        <w:autoSpaceDN/>
        <w:adjustRightInd/>
        <w:spacing w:before="240"/>
        <w:contextualSpacing/>
        <w:jc w:val="center"/>
        <w:rPr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>Анализ сетевого трафика и протоколов на базе WIRESHARK</w:t>
      </w:r>
    </w:p>
    <w:p w:rsidR="005E62F2" w:rsidRPr="008C6E4C" w:rsidRDefault="005E62F2" w:rsidP="00D2213E">
      <w:pPr>
        <w:widowControl/>
        <w:autoSpaceDE/>
        <w:autoSpaceDN/>
        <w:adjustRightInd/>
        <w:spacing w:before="240"/>
        <w:jc w:val="center"/>
        <w:rPr>
          <w:color w:val="000000"/>
          <w:sz w:val="26"/>
          <w:szCs w:val="26"/>
        </w:rPr>
      </w:pPr>
    </w:p>
    <w:p w:rsidR="00797F4B" w:rsidRPr="008C6E4C" w:rsidRDefault="00BC3D7E" w:rsidP="005E62F2">
      <w:pPr>
        <w:pStyle w:val="a5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8C6E4C">
        <w:rPr>
          <w:b/>
          <w:sz w:val="26"/>
          <w:szCs w:val="26"/>
        </w:rPr>
        <w:t>Цель работы:</w:t>
      </w:r>
      <w:r w:rsidRPr="008C6E4C">
        <w:rPr>
          <w:sz w:val="26"/>
          <w:szCs w:val="26"/>
        </w:rPr>
        <w:t xml:space="preserve"> </w:t>
      </w:r>
      <w:r w:rsidR="005E62F2" w:rsidRPr="008C6E4C">
        <w:rPr>
          <w:color w:val="000000"/>
          <w:sz w:val="26"/>
          <w:szCs w:val="26"/>
        </w:rPr>
        <w:t xml:space="preserve">изучить типы фильтрации трафика, правила построения фильтров, приемы статистической обработки сетевого трафика в </w:t>
      </w:r>
      <w:proofErr w:type="spellStart"/>
      <w:r w:rsidR="005E62F2" w:rsidRPr="008C6E4C">
        <w:rPr>
          <w:color w:val="000000"/>
          <w:sz w:val="26"/>
          <w:szCs w:val="26"/>
        </w:rPr>
        <w:t>Wireshark</w:t>
      </w:r>
      <w:proofErr w:type="spellEnd"/>
      <w:r w:rsidR="005E62F2" w:rsidRPr="008C6E4C">
        <w:rPr>
          <w:color w:val="000000"/>
          <w:sz w:val="26"/>
          <w:szCs w:val="26"/>
        </w:rPr>
        <w:t>. </w:t>
      </w:r>
    </w:p>
    <w:p w:rsidR="005E62F2" w:rsidRPr="008C6E4C" w:rsidRDefault="005E62F2" w:rsidP="005E62F2">
      <w:pPr>
        <w:pStyle w:val="a5"/>
        <w:spacing w:before="0" w:beforeAutospacing="0" w:after="0" w:afterAutospacing="0"/>
        <w:jc w:val="both"/>
        <w:rPr>
          <w:b/>
          <w:sz w:val="26"/>
          <w:szCs w:val="26"/>
          <w:u w:val="single"/>
        </w:rPr>
      </w:pPr>
    </w:p>
    <w:p w:rsidR="00FF3F29" w:rsidRPr="008C6E4C" w:rsidRDefault="00FF3F29" w:rsidP="00FF3F29">
      <w:pPr>
        <w:widowControl/>
        <w:autoSpaceDE/>
        <w:autoSpaceDN/>
        <w:adjustRightInd/>
        <w:rPr>
          <w:b/>
          <w:sz w:val="26"/>
          <w:szCs w:val="26"/>
        </w:rPr>
      </w:pPr>
      <w:r w:rsidRPr="008C6E4C">
        <w:rPr>
          <w:b/>
          <w:sz w:val="26"/>
          <w:szCs w:val="26"/>
        </w:rPr>
        <w:t>Задание</w:t>
      </w:r>
      <w:r w:rsidR="005E62F2" w:rsidRPr="008C6E4C">
        <w:rPr>
          <w:b/>
          <w:sz w:val="26"/>
          <w:szCs w:val="26"/>
        </w:rPr>
        <w:t>:</w:t>
      </w:r>
    </w:p>
    <w:p w:rsidR="005E62F2" w:rsidRPr="008C6E4C" w:rsidRDefault="005E62F2" w:rsidP="005E62F2">
      <w:pPr>
        <w:pStyle w:val="a5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 xml:space="preserve">Изучить краткие теоретические сведения по возможностям, приемам работы с программой </w:t>
      </w:r>
      <w:proofErr w:type="spellStart"/>
      <w:r w:rsidRPr="008C6E4C">
        <w:rPr>
          <w:color w:val="000000"/>
          <w:sz w:val="26"/>
          <w:szCs w:val="26"/>
        </w:rPr>
        <w:t>Wireshark</w:t>
      </w:r>
      <w:proofErr w:type="spellEnd"/>
      <w:r w:rsidRPr="008C6E4C">
        <w:rPr>
          <w:color w:val="000000"/>
          <w:sz w:val="26"/>
          <w:szCs w:val="26"/>
        </w:rPr>
        <w:t>. </w:t>
      </w:r>
    </w:p>
    <w:p w:rsidR="005E62F2" w:rsidRPr="008C6E4C" w:rsidRDefault="005E62F2" w:rsidP="005E62F2">
      <w:pPr>
        <w:pStyle w:val="a5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 xml:space="preserve">Изучить: типы фильтрации трафика, правила построения фильтров, приемы статистической обработки сетевого трафика в </w:t>
      </w:r>
      <w:proofErr w:type="spellStart"/>
      <w:r w:rsidRPr="008C6E4C">
        <w:rPr>
          <w:color w:val="000000"/>
          <w:sz w:val="26"/>
          <w:szCs w:val="26"/>
        </w:rPr>
        <w:t>Wireshark</w:t>
      </w:r>
      <w:proofErr w:type="spellEnd"/>
      <w:r w:rsidRPr="008C6E4C">
        <w:rPr>
          <w:color w:val="000000"/>
          <w:sz w:val="26"/>
          <w:szCs w:val="26"/>
        </w:rPr>
        <w:t xml:space="preserve"> (материал приведен ниже).</w:t>
      </w:r>
    </w:p>
    <w:p w:rsidR="005E62F2" w:rsidRPr="008C6E4C" w:rsidRDefault="005E62F2" w:rsidP="005E62F2">
      <w:pPr>
        <w:pStyle w:val="a5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 xml:space="preserve">Запустив </w:t>
      </w:r>
      <w:proofErr w:type="spellStart"/>
      <w:r w:rsidRPr="008C6E4C">
        <w:rPr>
          <w:color w:val="000000"/>
          <w:sz w:val="26"/>
          <w:szCs w:val="26"/>
        </w:rPr>
        <w:t>Wireshark</w:t>
      </w:r>
      <w:proofErr w:type="spellEnd"/>
      <w:r w:rsidRPr="008C6E4C">
        <w:rPr>
          <w:color w:val="000000"/>
          <w:sz w:val="26"/>
          <w:szCs w:val="26"/>
        </w:rPr>
        <w:t xml:space="preserve">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</w:t>
      </w:r>
    </w:p>
    <w:p w:rsidR="005E62F2" w:rsidRPr="008C6E4C" w:rsidRDefault="005E62F2" w:rsidP="005E62F2">
      <w:pPr>
        <w:pStyle w:val="a5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>процентное соотношение трафика разных протоколов в сети;</w:t>
      </w:r>
    </w:p>
    <w:p w:rsidR="00FF3F29" w:rsidRPr="008C6E4C" w:rsidRDefault="00FF3F29" w:rsidP="00FF3F29">
      <w:pPr>
        <w:widowControl/>
        <w:autoSpaceDE/>
        <w:autoSpaceDN/>
        <w:adjustRightInd/>
        <w:rPr>
          <w:sz w:val="26"/>
          <w:szCs w:val="26"/>
        </w:rPr>
      </w:pPr>
    </w:p>
    <w:p w:rsidR="004518FE" w:rsidRPr="008C6E4C" w:rsidRDefault="005E62F2" w:rsidP="0008537A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12A68F15" wp14:editId="6F4C4CF4">
            <wp:extent cx="5516880" cy="13399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564" cy="13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FE" w:rsidRPr="008C6E4C" w:rsidRDefault="004518FE" w:rsidP="00FF3F29">
      <w:pPr>
        <w:widowControl/>
        <w:autoSpaceDE/>
        <w:autoSpaceDN/>
        <w:adjustRightInd/>
        <w:rPr>
          <w:sz w:val="26"/>
          <w:szCs w:val="26"/>
        </w:rPr>
      </w:pPr>
    </w:p>
    <w:p w:rsidR="004518FE" w:rsidRPr="008C6E4C" w:rsidRDefault="005E62F2" w:rsidP="005E62F2">
      <w:pPr>
        <w:pStyle w:val="a3"/>
        <w:widowControl/>
        <w:numPr>
          <w:ilvl w:val="1"/>
          <w:numId w:val="11"/>
        </w:numPr>
        <w:autoSpaceDE/>
        <w:autoSpaceDN/>
        <w:adjustRightInd/>
        <w:rPr>
          <w:sz w:val="26"/>
          <w:szCs w:val="26"/>
        </w:rPr>
      </w:pPr>
      <w:r w:rsidRPr="008C6E4C">
        <w:rPr>
          <w:color w:val="000000"/>
          <w:sz w:val="26"/>
          <w:szCs w:val="26"/>
        </w:rPr>
        <w:t>среднюю скорость кадров/сек и среднюю скорость байт/сек;</w:t>
      </w:r>
    </w:p>
    <w:p w:rsidR="0008537A" w:rsidRPr="008C6E4C" w:rsidRDefault="0008537A" w:rsidP="0008537A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66A4FC44" wp14:editId="1B45A8DA">
            <wp:extent cx="5539740" cy="778612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91" cy="7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7A" w:rsidRPr="008C6E4C" w:rsidRDefault="0008537A" w:rsidP="0008537A">
      <w:pPr>
        <w:pStyle w:val="a3"/>
        <w:widowControl/>
        <w:autoSpaceDE/>
        <w:autoSpaceDN/>
        <w:adjustRightInd/>
        <w:ind w:left="1440"/>
        <w:rPr>
          <w:sz w:val="26"/>
          <w:szCs w:val="26"/>
        </w:rPr>
      </w:pPr>
    </w:p>
    <w:p w:rsidR="005E62F2" w:rsidRPr="008C6E4C" w:rsidRDefault="005E62F2" w:rsidP="005E62F2">
      <w:pPr>
        <w:pStyle w:val="a3"/>
        <w:widowControl/>
        <w:numPr>
          <w:ilvl w:val="1"/>
          <w:numId w:val="11"/>
        </w:numPr>
        <w:autoSpaceDE/>
        <w:autoSpaceDN/>
        <w:adjustRightInd/>
        <w:rPr>
          <w:sz w:val="26"/>
          <w:szCs w:val="26"/>
        </w:rPr>
      </w:pPr>
      <w:r w:rsidRPr="008C6E4C">
        <w:rPr>
          <w:color w:val="000000"/>
          <w:sz w:val="26"/>
          <w:szCs w:val="26"/>
        </w:rPr>
        <w:t>минимальный, максимальный и средний размеры пакета</w:t>
      </w:r>
      <w:r w:rsidR="0008537A" w:rsidRPr="008C6E4C">
        <w:rPr>
          <w:color w:val="000000"/>
          <w:sz w:val="26"/>
          <w:szCs w:val="26"/>
        </w:rPr>
        <w:t>;</w:t>
      </w:r>
    </w:p>
    <w:p w:rsidR="005E62F2" w:rsidRPr="008C6E4C" w:rsidRDefault="005E62F2" w:rsidP="0008537A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343EC10F" wp14:editId="2D3246BC">
            <wp:extent cx="3421380" cy="125662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615" cy="12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7A" w:rsidRPr="008C6E4C" w:rsidRDefault="0008537A" w:rsidP="0008537A">
      <w:pPr>
        <w:pStyle w:val="a3"/>
        <w:widowControl/>
        <w:numPr>
          <w:ilvl w:val="1"/>
          <w:numId w:val="11"/>
        </w:numPr>
        <w:autoSpaceDE/>
        <w:autoSpaceDN/>
        <w:adjustRightInd/>
        <w:rPr>
          <w:sz w:val="26"/>
          <w:szCs w:val="26"/>
        </w:rPr>
      </w:pPr>
      <w:r w:rsidRPr="008C6E4C">
        <w:rPr>
          <w:color w:val="000000"/>
          <w:sz w:val="26"/>
          <w:szCs w:val="26"/>
        </w:rPr>
        <w:t>степень использования полосы пропускания канала (загрузку сети);</w:t>
      </w:r>
    </w:p>
    <w:p w:rsidR="0008537A" w:rsidRPr="008C6E4C" w:rsidRDefault="0008537A" w:rsidP="0008537A">
      <w:pPr>
        <w:widowControl/>
        <w:autoSpaceDE/>
        <w:autoSpaceDN/>
        <w:adjustRightInd/>
        <w:spacing w:before="240"/>
        <w:jc w:val="center"/>
        <w:rPr>
          <w:b/>
          <w:sz w:val="26"/>
          <w:szCs w:val="26"/>
        </w:rPr>
      </w:pPr>
      <w:r w:rsidRPr="008C6E4C">
        <w:rPr>
          <w:noProof/>
          <w:sz w:val="26"/>
          <w:szCs w:val="26"/>
        </w:rPr>
        <w:lastRenderedPageBreak/>
        <w:drawing>
          <wp:inline distT="0" distB="0" distL="0" distR="0" wp14:anchorId="5B729BC7" wp14:editId="224DA731">
            <wp:extent cx="4320540" cy="2243246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055" cy="22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7A" w:rsidRPr="008C6E4C" w:rsidRDefault="0008537A" w:rsidP="0008537A">
      <w:pPr>
        <w:pStyle w:val="a3"/>
        <w:widowControl/>
        <w:numPr>
          <w:ilvl w:val="0"/>
          <w:numId w:val="11"/>
        </w:numPr>
        <w:autoSpaceDE/>
        <w:autoSpaceDN/>
        <w:adjustRightInd/>
        <w:spacing w:before="240"/>
        <w:rPr>
          <w:sz w:val="26"/>
          <w:szCs w:val="26"/>
        </w:rPr>
      </w:pPr>
      <w:r w:rsidRPr="008C6E4C">
        <w:rPr>
          <w:color w:val="000000"/>
          <w:sz w:val="26"/>
          <w:szCs w:val="26"/>
        </w:rPr>
        <w:t>Отфильтровать в захвате IP пакеты. Определить статистические данные:</w:t>
      </w:r>
    </w:p>
    <w:p w:rsidR="0008537A" w:rsidRPr="008C6E4C" w:rsidRDefault="0008537A" w:rsidP="0008537A">
      <w:pPr>
        <w:pStyle w:val="a3"/>
        <w:widowControl/>
        <w:numPr>
          <w:ilvl w:val="1"/>
          <w:numId w:val="11"/>
        </w:numPr>
        <w:autoSpaceDE/>
        <w:autoSpaceDN/>
        <w:adjustRightInd/>
        <w:spacing w:before="240"/>
        <w:rPr>
          <w:sz w:val="26"/>
          <w:szCs w:val="26"/>
        </w:rPr>
      </w:pPr>
      <w:r w:rsidRPr="008C6E4C">
        <w:rPr>
          <w:color w:val="000000"/>
          <w:sz w:val="26"/>
          <w:szCs w:val="26"/>
        </w:rPr>
        <w:t xml:space="preserve">процентное соотношение трафика разных протоколов стека </w:t>
      </w:r>
      <w:proofErr w:type="spellStart"/>
      <w:r w:rsidRPr="008C6E4C">
        <w:rPr>
          <w:color w:val="000000"/>
          <w:sz w:val="26"/>
          <w:szCs w:val="26"/>
        </w:rPr>
        <w:t>tcp</w:t>
      </w:r>
      <w:proofErr w:type="spellEnd"/>
      <w:r w:rsidRPr="008C6E4C">
        <w:rPr>
          <w:color w:val="000000"/>
          <w:sz w:val="26"/>
          <w:szCs w:val="26"/>
        </w:rPr>
        <w:t>/</w:t>
      </w:r>
      <w:proofErr w:type="spellStart"/>
      <w:r w:rsidRPr="008C6E4C">
        <w:rPr>
          <w:color w:val="000000"/>
          <w:sz w:val="26"/>
          <w:szCs w:val="26"/>
        </w:rPr>
        <w:t>ip</w:t>
      </w:r>
      <w:proofErr w:type="spellEnd"/>
      <w:r w:rsidRPr="008C6E4C">
        <w:rPr>
          <w:color w:val="000000"/>
          <w:sz w:val="26"/>
          <w:szCs w:val="26"/>
        </w:rPr>
        <w:t xml:space="preserve"> в сети;</w:t>
      </w:r>
    </w:p>
    <w:p w:rsidR="0057688F" w:rsidRPr="008C6E4C" w:rsidRDefault="0057688F" w:rsidP="0057688F">
      <w:pPr>
        <w:widowControl/>
        <w:autoSpaceDE/>
        <w:autoSpaceDN/>
        <w:adjustRightInd/>
        <w:spacing w:before="240"/>
        <w:rPr>
          <w:sz w:val="26"/>
          <w:szCs w:val="26"/>
          <w:lang w:val="en-US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2A7DDA59" wp14:editId="42ED2873">
            <wp:extent cx="6645910" cy="645795"/>
            <wp:effectExtent l="0" t="0" r="254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7A" w:rsidRPr="008C6E4C" w:rsidRDefault="0008537A" w:rsidP="0057688F">
      <w:pPr>
        <w:widowControl/>
        <w:autoSpaceDE/>
        <w:autoSpaceDN/>
        <w:adjustRightInd/>
        <w:spacing w:before="240"/>
        <w:jc w:val="center"/>
        <w:rPr>
          <w:b/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488D1983" wp14:editId="35893617">
            <wp:extent cx="6591300" cy="32257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2986" cy="32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8F" w:rsidRPr="008C6E4C" w:rsidRDefault="0057688F" w:rsidP="0057688F">
      <w:pPr>
        <w:widowControl/>
        <w:autoSpaceDE/>
        <w:autoSpaceDN/>
        <w:adjustRightInd/>
        <w:spacing w:before="240"/>
        <w:jc w:val="center"/>
        <w:rPr>
          <w:b/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15A9D6B8" wp14:editId="135EE3A8">
            <wp:extent cx="6645910" cy="7118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7A" w:rsidRPr="008C6E4C" w:rsidRDefault="0008537A" w:rsidP="0057688F">
      <w:pPr>
        <w:widowControl/>
        <w:autoSpaceDE/>
        <w:autoSpaceDN/>
        <w:adjustRightInd/>
        <w:spacing w:before="240"/>
        <w:jc w:val="center"/>
        <w:rPr>
          <w:b/>
          <w:sz w:val="26"/>
          <w:szCs w:val="26"/>
        </w:rPr>
      </w:pPr>
      <w:r w:rsidRPr="008C6E4C">
        <w:rPr>
          <w:noProof/>
          <w:sz w:val="26"/>
          <w:szCs w:val="26"/>
        </w:rPr>
        <w:lastRenderedPageBreak/>
        <w:drawing>
          <wp:inline distT="0" distB="0" distL="0" distR="0" wp14:anchorId="39CE7BD0" wp14:editId="576A33F4">
            <wp:extent cx="6645910" cy="325056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8F" w:rsidRPr="008C6E4C" w:rsidRDefault="0057688F" w:rsidP="0057688F">
      <w:pPr>
        <w:widowControl/>
        <w:autoSpaceDE/>
        <w:autoSpaceDN/>
        <w:adjustRightInd/>
        <w:spacing w:before="240"/>
        <w:jc w:val="center"/>
        <w:rPr>
          <w:b/>
          <w:sz w:val="26"/>
          <w:szCs w:val="26"/>
        </w:rPr>
      </w:pPr>
    </w:p>
    <w:p w:rsidR="0057688F" w:rsidRPr="008C6E4C" w:rsidRDefault="0057688F" w:rsidP="0057688F">
      <w:pPr>
        <w:widowControl/>
        <w:autoSpaceDE/>
        <w:autoSpaceDN/>
        <w:adjustRightInd/>
        <w:spacing w:before="240"/>
        <w:jc w:val="center"/>
        <w:rPr>
          <w:b/>
          <w:sz w:val="26"/>
          <w:szCs w:val="26"/>
        </w:rPr>
      </w:pPr>
    </w:p>
    <w:p w:rsidR="0057688F" w:rsidRPr="008C6E4C" w:rsidRDefault="0057688F" w:rsidP="0057688F">
      <w:pPr>
        <w:pStyle w:val="a3"/>
        <w:widowControl/>
        <w:numPr>
          <w:ilvl w:val="1"/>
          <w:numId w:val="11"/>
        </w:numPr>
        <w:autoSpaceDE/>
        <w:autoSpaceDN/>
        <w:adjustRightInd/>
        <w:spacing w:before="240"/>
        <w:rPr>
          <w:sz w:val="26"/>
          <w:szCs w:val="26"/>
        </w:rPr>
      </w:pPr>
      <w:r w:rsidRPr="008C6E4C">
        <w:rPr>
          <w:color w:val="000000"/>
          <w:sz w:val="26"/>
          <w:szCs w:val="26"/>
        </w:rPr>
        <w:t>средний, минимальный, максимальный размеры пакета;</w:t>
      </w:r>
    </w:p>
    <w:p w:rsidR="0057688F" w:rsidRPr="008C6E4C" w:rsidRDefault="0057688F" w:rsidP="0057688F">
      <w:pPr>
        <w:widowControl/>
        <w:autoSpaceDE/>
        <w:autoSpaceDN/>
        <w:adjustRightInd/>
        <w:spacing w:before="240"/>
        <w:jc w:val="center"/>
        <w:rPr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6252BE26" wp14:editId="3A5E6791">
            <wp:extent cx="4572000" cy="23707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260" cy="23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8F" w:rsidRPr="008C6E4C" w:rsidRDefault="0057688F" w:rsidP="0057688F">
      <w:pPr>
        <w:widowControl/>
        <w:autoSpaceDE/>
        <w:autoSpaceDN/>
        <w:adjustRightInd/>
        <w:spacing w:before="240"/>
        <w:jc w:val="center"/>
        <w:rPr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171DDB8F" wp14:editId="5B6CF37A">
            <wp:extent cx="4594824" cy="23926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548" cy="24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8F" w:rsidRPr="008C6E4C" w:rsidRDefault="0057688F" w:rsidP="0057688F">
      <w:pPr>
        <w:widowControl/>
        <w:autoSpaceDE/>
        <w:autoSpaceDN/>
        <w:adjustRightInd/>
        <w:spacing w:before="240"/>
        <w:jc w:val="center"/>
        <w:rPr>
          <w:sz w:val="26"/>
          <w:szCs w:val="26"/>
        </w:rPr>
      </w:pPr>
    </w:p>
    <w:p w:rsidR="0057688F" w:rsidRPr="008C6E4C" w:rsidRDefault="0057688F" w:rsidP="0057688F">
      <w:pPr>
        <w:pStyle w:val="a5"/>
        <w:spacing w:before="0" w:beforeAutospacing="0" w:after="0" w:afterAutospacing="0"/>
        <w:ind w:left="360" w:hanging="360"/>
        <w:rPr>
          <w:iCs/>
          <w:color w:val="000000"/>
          <w:sz w:val="26"/>
          <w:szCs w:val="26"/>
        </w:rPr>
      </w:pPr>
      <w:r w:rsidRPr="008C6E4C">
        <w:rPr>
          <w:iCs/>
          <w:color w:val="000000"/>
          <w:sz w:val="26"/>
          <w:szCs w:val="26"/>
        </w:rPr>
        <w:lastRenderedPageBreak/>
        <w:t xml:space="preserve">На примере любого IP-пакета указать структуры протоколов </w:t>
      </w:r>
      <w:proofErr w:type="spellStart"/>
      <w:r w:rsidRPr="008C6E4C">
        <w:rPr>
          <w:iCs/>
          <w:color w:val="000000"/>
          <w:sz w:val="26"/>
          <w:szCs w:val="26"/>
        </w:rPr>
        <w:t>Ethernet</w:t>
      </w:r>
      <w:proofErr w:type="spellEnd"/>
      <w:r w:rsidRPr="008C6E4C">
        <w:rPr>
          <w:iCs/>
          <w:color w:val="000000"/>
          <w:sz w:val="26"/>
          <w:szCs w:val="26"/>
        </w:rPr>
        <w:t xml:space="preserve"> и IP. </w:t>
      </w:r>
    </w:p>
    <w:p w:rsidR="0057688F" w:rsidRPr="008C6E4C" w:rsidRDefault="0057688F" w:rsidP="0057688F">
      <w:pPr>
        <w:pStyle w:val="a5"/>
        <w:spacing w:before="0" w:beforeAutospacing="0" w:after="0" w:afterAutospacing="0"/>
        <w:rPr>
          <w:iCs/>
          <w:color w:val="000000"/>
          <w:sz w:val="26"/>
          <w:szCs w:val="26"/>
        </w:rPr>
      </w:pPr>
      <w:r w:rsidRPr="008C6E4C">
        <w:rPr>
          <w:iCs/>
          <w:color w:val="000000"/>
          <w:sz w:val="26"/>
          <w:szCs w:val="26"/>
        </w:rPr>
        <w:t>Отметить поля заголовков и описать их и интерпретировать их значения.</w:t>
      </w:r>
    </w:p>
    <w:p w:rsidR="005F7444" w:rsidRPr="008C6E4C" w:rsidRDefault="00C7417E" w:rsidP="00C7417E">
      <w:pPr>
        <w:pStyle w:val="a5"/>
        <w:numPr>
          <w:ilvl w:val="0"/>
          <w:numId w:val="12"/>
        </w:numPr>
        <w:spacing w:before="0" w:beforeAutospacing="0" w:after="0" w:afterAutospacing="0"/>
        <w:rPr>
          <w:iCs/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 xml:space="preserve">Структура протокола </w:t>
      </w:r>
      <w:proofErr w:type="spellStart"/>
      <w:r w:rsidRPr="008C6E4C">
        <w:rPr>
          <w:color w:val="000000"/>
          <w:sz w:val="26"/>
          <w:szCs w:val="26"/>
        </w:rPr>
        <w:t>Ethernet</w:t>
      </w:r>
      <w:proofErr w:type="spellEnd"/>
    </w:p>
    <w:p w:rsidR="0057688F" w:rsidRPr="008C6E4C" w:rsidRDefault="0057688F" w:rsidP="0057688F">
      <w:pPr>
        <w:pStyle w:val="a5"/>
        <w:spacing w:before="0" w:beforeAutospacing="0" w:after="0" w:afterAutospacing="0"/>
        <w:rPr>
          <w:iCs/>
          <w:color w:val="000000"/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1ACE4D7D" wp14:editId="31A3E635">
            <wp:extent cx="6645910" cy="131445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8F" w:rsidRPr="008C6E4C" w:rsidRDefault="0061438F" w:rsidP="0057688F">
      <w:pPr>
        <w:pStyle w:val="a5"/>
        <w:spacing w:before="0" w:beforeAutospacing="0" w:after="0" w:afterAutospacing="0"/>
        <w:rPr>
          <w:iCs/>
          <w:color w:val="000000"/>
          <w:sz w:val="26"/>
          <w:szCs w:val="26"/>
        </w:rPr>
      </w:pPr>
    </w:p>
    <w:p w:rsidR="0057688F" w:rsidRPr="008C6E4C" w:rsidRDefault="00C21921" w:rsidP="0057688F">
      <w:pPr>
        <w:pStyle w:val="a5"/>
        <w:spacing w:before="0" w:beforeAutospacing="0" w:after="0" w:afterAutospacing="0"/>
        <w:ind w:left="360" w:hanging="360"/>
        <w:rPr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0598FB59" wp14:editId="21AA82A2">
            <wp:extent cx="6645910" cy="63881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8F" w:rsidRPr="008C6E4C" w:rsidRDefault="0061438F" w:rsidP="0061438F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61438F" w:rsidRPr="008C6E4C" w:rsidTr="00C7417E">
        <w:trPr>
          <w:trHeight w:val="16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1438F" w:rsidRPr="008C6E4C" w:rsidRDefault="0061438F" w:rsidP="0061438F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</w:rPr>
            </w:pP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Ethernet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 xml:space="preserve"> II</w:t>
            </w:r>
            <w:r w:rsidRPr="008C6E4C">
              <w:rPr>
                <w:color w:val="000000"/>
                <w:sz w:val="26"/>
                <w:szCs w:val="26"/>
              </w:rPr>
              <w:t xml:space="preserve"> - Это кадр протокола </w:t>
            </w:r>
            <w:proofErr w:type="spellStart"/>
            <w:r w:rsidRPr="008C6E4C">
              <w:rPr>
                <w:color w:val="000000"/>
                <w:sz w:val="26"/>
                <w:szCs w:val="26"/>
              </w:rPr>
              <w:t>Ethernet</w:t>
            </w:r>
            <w:proofErr w:type="spellEnd"/>
            <w:r w:rsidRPr="008C6E4C">
              <w:rPr>
                <w:color w:val="000000"/>
                <w:sz w:val="26"/>
                <w:szCs w:val="26"/>
              </w:rPr>
              <w:t>. </w:t>
            </w:r>
          </w:p>
        </w:tc>
      </w:tr>
      <w:tr w:rsidR="0061438F" w:rsidRPr="008C6E4C" w:rsidTr="00C7417E">
        <w:trPr>
          <w:trHeight w:val="44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1438F" w:rsidRPr="008C6E4C" w:rsidRDefault="0061438F" w:rsidP="0061438F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</w:rPr>
            </w:pP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Source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HuaweiTe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>_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fa</w:t>
            </w:r>
            <w:r w:rsidRPr="008C6E4C">
              <w:rPr>
                <w:i/>
                <w:color w:val="000000"/>
                <w:sz w:val="26"/>
                <w:szCs w:val="26"/>
              </w:rPr>
              <w:t>:9</w:t>
            </w:r>
            <w:proofErr w:type="gramStart"/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d</w:t>
            </w:r>
            <w:r w:rsidRPr="008C6E4C">
              <w:rPr>
                <w:i/>
                <w:color w:val="000000"/>
                <w:sz w:val="26"/>
                <w:szCs w:val="26"/>
              </w:rPr>
              <w:t>:</w:t>
            </w:r>
            <w:proofErr w:type="spellStart"/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ef</w:t>
            </w:r>
            <w:proofErr w:type="spellEnd"/>
            <w:proofErr w:type="gramEnd"/>
            <w:r w:rsidRPr="008C6E4C">
              <w:rPr>
                <w:i/>
                <w:color w:val="000000"/>
                <w:sz w:val="26"/>
                <w:szCs w:val="26"/>
              </w:rPr>
              <w:t xml:space="preserve"> (60: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f</w:t>
            </w:r>
            <w:r w:rsidRPr="008C6E4C">
              <w:rPr>
                <w:i/>
                <w:color w:val="000000"/>
                <w:sz w:val="26"/>
                <w:szCs w:val="26"/>
              </w:rPr>
              <w:t>1:8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a</w:t>
            </w:r>
            <w:r w:rsidRPr="008C6E4C">
              <w:rPr>
                <w:i/>
                <w:color w:val="000000"/>
                <w:sz w:val="26"/>
                <w:szCs w:val="26"/>
              </w:rPr>
              <w:t>: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fa</w:t>
            </w:r>
            <w:r w:rsidRPr="008C6E4C">
              <w:rPr>
                <w:i/>
                <w:color w:val="000000"/>
                <w:sz w:val="26"/>
                <w:szCs w:val="26"/>
              </w:rPr>
              <w:t>:9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d</w:t>
            </w:r>
            <w:r w:rsidRPr="008C6E4C">
              <w:rPr>
                <w:i/>
                <w:color w:val="000000"/>
                <w:sz w:val="26"/>
                <w:szCs w:val="26"/>
              </w:rPr>
              <w:t>:</w:t>
            </w:r>
            <w:proofErr w:type="spellStart"/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ef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>)</w:t>
            </w:r>
            <w:r w:rsidRPr="008C6E4C">
              <w:rPr>
                <w:color w:val="000000"/>
                <w:sz w:val="26"/>
                <w:szCs w:val="26"/>
              </w:rPr>
              <w:t xml:space="preserve"> - Физический адрес устройства отправителя, </w:t>
            </w:r>
          </w:p>
          <w:p w:rsidR="0061438F" w:rsidRPr="008C6E4C" w:rsidRDefault="0061438F" w:rsidP="0061438F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</w:rPr>
            </w:pPr>
            <w:r w:rsidRPr="008C6E4C">
              <w:rPr>
                <w:color w:val="000000"/>
                <w:sz w:val="26"/>
                <w:szCs w:val="26"/>
              </w:rPr>
              <w:t>(60: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f</w:t>
            </w:r>
            <w:r w:rsidRPr="008C6E4C">
              <w:rPr>
                <w:color w:val="000000"/>
                <w:sz w:val="26"/>
                <w:szCs w:val="26"/>
              </w:rPr>
              <w:t>1:8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a</w:t>
            </w:r>
            <w:r w:rsidRPr="008C6E4C">
              <w:rPr>
                <w:color w:val="000000"/>
                <w:sz w:val="26"/>
                <w:szCs w:val="26"/>
              </w:rPr>
              <w:t>: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fa</w:t>
            </w:r>
            <w:r w:rsidRPr="008C6E4C">
              <w:rPr>
                <w:color w:val="000000"/>
                <w:sz w:val="26"/>
                <w:szCs w:val="26"/>
              </w:rPr>
              <w:t>:9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d</w:t>
            </w:r>
            <w:r w:rsidRPr="008C6E4C">
              <w:rPr>
                <w:color w:val="000000"/>
                <w:sz w:val="26"/>
                <w:szCs w:val="26"/>
              </w:rPr>
              <w:t>:</w:t>
            </w:r>
            <w:proofErr w:type="spellStart"/>
            <w:r w:rsidRPr="008C6E4C">
              <w:rPr>
                <w:color w:val="000000"/>
                <w:sz w:val="26"/>
                <w:szCs w:val="26"/>
                <w:lang w:val="en-US"/>
              </w:rPr>
              <w:t>ef</w:t>
            </w:r>
            <w:proofErr w:type="spellEnd"/>
            <w:r w:rsidRPr="008C6E4C">
              <w:rPr>
                <w:color w:val="000000"/>
                <w:sz w:val="26"/>
                <w:szCs w:val="26"/>
              </w:rPr>
              <w:t xml:space="preserve">), производитель сетевой карты – компания 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Huawei</w:t>
            </w:r>
          </w:p>
        </w:tc>
      </w:tr>
      <w:tr w:rsidR="0061438F" w:rsidRPr="008C6E4C" w:rsidTr="00C7417E">
        <w:trPr>
          <w:trHeight w:val="39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1438F" w:rsidRPr="008C6E4C" w:rsidRDefault="0061438F" w:rsidP="0061438F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</w:rPr>
            </w:pP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Destination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AzureWav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>_71: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b</w:t>
            </w:r>
            <w:r w:rsidRPr="008C6E4C">
              <w:rPr>
                <w:i/>
                <w:color w:val="000000"/>
                <w:sz w:val="26"/>
                <w:szCs w:val="26"/>
              </w:rPr>
              <w:t>3: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f</w:t>
            </w:r>
            <w:r w:rsidRPr="008C6E4C">
              <w:rPr>
                <w:i/>
                <w:color w:val="000000"/>
                <w:sz w:val="26"/>
                <w:szCs w:val="26"/>
              </w:rPr>
              <w:t>9 (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d</w:t>
            </w:r>
            <w:r w:rsidRPr="008C6E4C">
              <w:rPr>
                <w:i/>
                <w:color w:val="000000"/>
                <w:sz w:val="26"/>
                <w:szCs w:val="26"/>
              </w:rPr>
              <w:t>0: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c</w:t>
            </w:r>
            <w:r w:rsidRPr="008C6E4C">
              <w:rPr>
                <w:i/>
                <w:color w:val="000000"/>
                <w:sz w:val="26"/>
                <w:szCs w:val="26"/>
              </w:rPr>
              <w:t>5: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d</w:t>
            </w:r>
            <w:r w:rsidRPr="008C6E4C">
              <w:rPr>
                <w:i/>
                <w:color w:val="000000"/>
                <w:sz w:val="26"/>
                <w:szCs w:val="26"/>
              </w:rPr>
              <w:t>3:71: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b</w:t>
            </w:r>
            <w:r w:rsidRPr="008C6E4C">
              <w:rPr>
                <w:i/>
                <w:color w:val="000000"/>
                <w:sz w:val="26"/>
                <w:szCs w:val="26"/>
              </w:rPr>
              <w:t>3: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f</w:t>
            </w:r>
            <w:r w:rsidRPr="008C6E4C">
              <w:rPr>
                <w:i/>
                <w:color w:val="000000"/>
                <w:sz w:val="26"/>
                <w:szCs w:val="26"/>
              </w:rPr>
              <w:t>9)</w:t>
            </w:r>
            <w:r w:rsidRPr="008C6E4C">
              <w:rPr>
                <w:color w:val="000000"/>
                <w:sz w:val="26"/>
                <w:szCs w:val="26"/>
              </w:rPr>
              <w:t xml:space="preserve"> – Физический адрес устройства получателя</w:t>
            </w:r>
            <w:r w:rsidR="00C7417E" w:rsidRPr="008C6E4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C6E4C">
              <w:rPr>
                <w:color w:val="000000"/>
                <w:sz w:val="26"/>
                <w:szCs w:val="26"/>
                <w:lang w:val="en-US"/>
              </w:rPr>
              <w:t>AzureWav</w:t>
            </w:r>
            <w:proofErr w:type="spellEnd"/>
            <w:r w:rsidRPr="008C6E4C">
              <w:rPr>
                <w:color w:val="000000"/>
                <w:sz w:val="26"/>
                <w:szCs w:val="26"/>
              </w:rPr>
              <w:t>_71: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b</w:t>
            </w:r>
            <w:r w:rsidRPr="008C6E4C">
              <w:rPr>
                <w:color w:val="000000"/>
                <w:sz w:val="26"/>
                <w:szCs w:val="26"/>
              </w:rPr>
              <w:t>3: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f</w:t>
            </w:r>
            <w:r w:rsidRPr="008C6E4C">
              <w:rPr>
                <w:color w:val="000000"/>
                <w:sz w:val="26"/>
                <w:szCs w:val="26"/>
              </w:rPr>
              <w:t xml:space="preserve">9, DNS имя устройства - 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d</w:t>
            </w:r>
            <w:r w:rsidRPr="008C6E4C">
              <w:rPr>
                <w:color w:val="000000"/>
                <w:sz w:val="26"/>
                <w:szCs w:val="26"/>
              </w:rPr>
              <w:t>0: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c</w:t>
            </w:r>
            <w:r w:rsidRPr="008C6E4C">
              <w:rPr>
                <w:color w:val="000000"/>
                <w:sz w:val="26"/>
                <w:szCs w:val="26"/>
              </w:rPr>
              <w:t>5: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d</w:t>
            </w:r>
            <w:r w:rsidRPr="008C6E4C">
              <w:rPr>
                <w:color w:val="000000"/>
                <w:sz w:val="26"/>
                <w:szCs w:val="26"/>
              </w:rPr>
              <w:t>3:71: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b</w:t>
            </w:r>
            <w:r w:rsidRPr="008C6E4C">
              <w:rPr>
                <w:color w:val="000000"/>
                <w:sz w:val="26"/>
                <w:szCs w:val="26"/>
              </w:rPr>
              <w:t>3: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>f</w:t>
            </w:r>
            <w:r w:rsidRPr="008C6E4C">
              <w:rPr>
                <w:color w:val="000000"/>
                <w:sz w:val="26"/>
                <w:szCs w:val="26"/>
              </w:rPr>
              <w:t>9</w:t>
            </w:r>
          </w:p>
        </w:tc>
      </w:tr>
      <w:tr w:rsidR="0061438F" w:rsidRPr="008C6E4C" w:rsidTr="00C7417E">
        <w:trPr>
          <w:trHeight w:val="16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1438F" w:rsidRPr="008C6E4C" w:rsidRDefault="0061438F" w:rsidP="0061438F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</w:rPr>
            </w:pP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Type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>: IP</w:t>
            </w: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v</w:t>
            </w:r>
            <w:r w:rsidRPr="008C6E4C">
              <w:rPr>
                <w:i/>
                <w:color w:val="000000"/>
                <w:sz w:val="26"/>
                <w:szCs w:val="26"/>
              </w:rPr>
              <w:t>4 (0x0800)</w:t>
            </w:r>
            <w:r w:rsidRPr="008C6E4C">
              <w:rPr>
                <w:color w:val="000000"/>
                <w:sz w:val="26"/>
                <w:szCs w:val="26"/>
              </w:rPr>
              <w:t xml:space="preserve"> – На сетевом уровне используется протокол IPv4. </w:t>
            </w:r>
          </w:p>
        </w:tc>
      </w:tr>
    </w:tbl>
    <w:p w:rsidR="00C7417E" w:rsidRPr="008C6E4C" w:rsidRDefault="00C7417E" w:rsidP="00C7417E">
      <w:pPr>
        <w:pStyle w:val="a5"/>
        <w:spacing w:before="0" w:beforeAutospacing="0" w:after="0" w:afterAutospacing="0"/>
        <w:rPr>
          <w:sz w:val="26"/>
          <w:szCs w:val="26"/>
        </w:rPr>
      </w:pPr>
    </w:p>
    <w:p w:rsidR="00C7417E" w:rsidRPr="008C6E4C" w:rsidRDefault="00C7417E" w:rsidP="00C7417E">
      <w:pPr>
        <w:pStyle w:val="a5"/>
        <w:spacing w:before="0" w:beforeAutospacing="0" w:after="0" w:afterAutospacing="0"/>
        <w:rPr>
          <w:sz w:val="26"/>
          <w:szCs w:val="26"/>
        </w:rPr>
      </w:pPr>
    </w:p>
    <w:p w:rsidR="00C7417E" w:rsidRPr="008C6E4C" w:rsidRDefault="00C7417E" w:rsidP="00C7417E">
      <w:pPr>
        <w:pStyle w:val="a5"/>
        <w:spacing w:before="0" w:beforeAutospacing="0" w:after="0" w:afterAutospacing="0"/>
        <w:rPr>
          <w:sz w:val="26"/>
          <w:szCs w:val="26"/>
        </w:rPr>
      </w:pPr>
    </w:p>
    <w:p w:rsidR="00C7417E" w:rsidRPr="008C6E4C" w:rsidRDefault="00C7417E" w:rsidP="00C7417E">
      <w:pPr>
        <w:pStyle w:val="a5"/>
        <w:spacing w:before="0" w:beforeAutospacing="0" w:after="0" w:afterAutospacing="0"/>
        <w:rPr>
          <w:sz w:val="26"/>
          <w:szCs w:val="26"/>
        </w:rPr>
      </w:pPr>
    </w:p>
    <w:p w:rsidR="00C7417E" w:rsidRPr="008C6E4C" w:rsidRDefault="00C7417E" w:rsidP="00C7417E">
      <w:pPr>
        <w:pStyle w:val="a5"/>
        <w:spacing w:before="0" w:beforeAutospacing="0" w:after="0" w:afterAutospacing="0"/>
        <w:rPr>
          <w:sz w:val="26"/>
          <w:szCs w:val="26"/>
        </w:rPr>
      </w:pPr>
    </w:p>
    <w:p w:rsidR="00C7417E" w:rsidRPr="008C6E4C" w:rsidRDefault="00C7417E" w:rsidP="00C7417E">
      <w:pPr>
        <w:pStyle w:val="a5"/>
        <w:spacing w:before="0" w:beforeAutospacing="0" w:after="0" w:afterAutospacing="0"/>
        <w:rPr>
          <w:sz w:val="26"/>
          <w:szCs w:val="26"/>
        </w:rPr>
      </w:pPr>
    </w:p>
    <w:p w:rsidR="00C7417E" w:rsidRPr="008C6E4C" w:rsidRDefault="00C7417E" w:rsidP="00C7417E">
      <w:pPr>
        <w:pStyle w:val="a5"/>
        <w:spacing w:before="0" w:beforeAutospacing="0" w:after="0" w:afterAutospacing="0"/>
        <w:rPr>
          <w:sz w:val="26"/>
          <w:szCs w:val="26"/>
        </w:rPr>
      </w:pPr>
    </w:p>
    <w:p w:rsidR="00C7417E" w:rsidRPr="008C6E4C" w:rsidRDefault="00C7417E" w:rsidP="00C7417E">
      <w:pPr>
        <w:pStyle w:val="a5"/>
        <w:spacing w:before="0" w:beforeAutospacing="0" w:after="0" w:afterAutospacing="0"/>
        <w:rPr>
          <w:sz w:val="26"/>
          <w:szCs w:val="26"/>
        </w:rPr>
      </w:pPr>
    </w:p>
    <w:p w:rsidR="0061438F" w:rsidRPr="008C6E4C" w:rsidRDefault="00C7417E" w:rsidP="00C7417E">
      <w:pPr>
        <w:pStyle w:val="a5"/>
        <w:numPr>
          <w:ilvl w:val="0"/>
          <w:numId w:val="12"/>
        </w:numPr>
        <w:spacing w:before="0" w:beforeAutospacing="0" w:after="0" w:afterAutospacing="0"/>
        <w:rPr>
          <w:sz w:val="26"/>
          <w:szCs w:val="26"/>
        </w:rPr>
      </w:pPr>
      <w:r w:rsidRPr="008C6E4C">
        <w:rPr>
          <w:color w:val="000000"/>
          <w:sz w:val="26"/>
          <w:szCs w:val="26"/>
        </w:rPr>
        <w:t>Структура протокола IP</w:t>
      </w:r>
    </w:p>
    <w:p w:rsidR="0008537A" w:rsidRPr="008C6E4C" w:rsidRDefault="00C7417E" w:rsidP="004F04E9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39B3208E" wp14:editId="2B3007E0">
            <wp:extent cx="4030980" cy="1789022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4044" cy="18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7E" w:rsidRPr="008C6E4C" w:rsidRDefault="00C7417E" w:rsidP="00C7417E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7417E" w:rsidRPr="000C6D08" w:rsidTr="00C7417E">
        <w:trPr>
          <w:trHeight w:val="13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417E" w:rsidRPr="008C6E4C" w:rsidRDefault="00C7417E" w:rsidP="00C7417E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  <w:lang w:val="en-US"/>
              </w:rPr>
            </w:pPr>
            <w:r w:rsidRPr="008C6E4C">
              <w:rPr>
                <w:i/>
                <w:color w:val="000000"/>
                <w:sz w:val="26"/>
                <w:szCs w:val="26"/>
                <w:lang w:val="en-US"/>
              </w:rPr>
              <w:t>Internet Protocol Version 4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 xml:space="preserve"> - </w:t>
            </w:r>
            <w:r w:rsidRPr="008C6E4C">
              <w:rPr>
                <w:color w:val="000000"/>
                <w:sz w:val="26"/>
                <w:szCs w:val="26"/>
              </w:rPr>
              <w:t>Это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 w:rsidRPr="008C6E4C">
              <w:rPr>
                <w:color w:val="000000"/>
                <w:sz w:val="26"/>
                <w:szCs w:val="26"/>
              </w:rPr>
              <w:t>пакет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 w:rsidRPr="008C6E4C">
              <w:rPr>
                <w:color w:val="000000"/>
                <w:sz w:val="26"/>
                <w:szCs w:val="26"/>
              </w:rPr>
              <w:t>протокола</w:t>
            </w:r>
            <w:r w:rsidRPr="008C6E4C">
              <w:rPr>
                <w:color w:val="000000"/>
                <w:sz w:val="26"/>
                <w:szCs w:val="26"/>
                <w:lang w:val="en-US"/>
              </w:rPr>
              <w:t xml:space="preserve"> IPv4.</w:t>
            </w:r>
          </w:p>
        </w:tc>
      </w:tr>
      <w:tr w:rsidR="00C7417E" w:rsidRPr="008C6E4C" w:rsidTr="00C7417E">
        <w:trPr>
          <w:trHeight w:val="25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417E" w:rsidRPr="008C6E4C" w:rsidRDefault="00C7417E" w:rsidP="00C7417E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</w:rPr>
            </w:pP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Src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>: 77.234.45.61 (77.234.45.61)</w:t>
            </w:r>
            <w:r w:rsidRPr="008C6E4C">
              <w:rPr>
                <w:color w:val="000000"/>
                <w:sz w:val="26"/>
                <w:szCs w:val="26"/>
              </w:rPr>
              <w:t xml:space="preserve"> - Сетевой адрес устройства отправителя 77.234.45.61, DNS имя устройства отправителя 77.234.45.61.</w:t>
            </w:r>
          </w:p>
        </w:tc>
      </w:tr>
      <w:tr w:rsidR="00C7417E" w:rsidRPr="008C6E4C" w:rsidTr="00C7417E">
        <w:trPr>
          <w:trHeight w:val="13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417E" w:rsidRPr="008C6E4C" w:rsidRDefault="00C7417E" w:rsidP="00C7417E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</w:rPr>
            </w:pP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Dst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>: (192.168.100.14)</w:t>
            </w:r>
            <w:r w:rsidRPr="008C6E4C">
              <w:rPr>
                <w:color w:val="000000"/>
                <w:sz w:val="26"/>
                <w:szCs w:val="26"/>
              </w:rPr>
              <w:t xml:space="preserve"> – Сетевой адрес устройства получателя, 192.168.100.14.</w:t>
            </w:r>
          </w:p>
        </w:tc>
      </w:tr>
      <w:tr w:rsidR="00C7417E" w:rsidRPr="008C6E4C" w:rsidTr="00C7417E">
        <w:trPr>
          <w:trHeight w:val="25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417E" w:rsidRPr="008C6E4C" w:rsidRDefault="00C7417E" w:rsidP="00C7417E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</w:rPr>
            </w:pP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Time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to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live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>: 50</w:t>
            </w:r>
            <w:r w:rsidRPr="008C6E4C">
              <w:rPr>
                <w:color w:val="000000"/>
                <w:sz w:val="26"/>
                <w:szCs w:val="26"/>
              </w:rPr>
              <w:t xml:space="preserve"> – Максимально возможное количество сетевых устройств, которые могут обработать и передать пакет дальше по сети.</w:t>
            </w:r>
          </w:p>
        </w:tc>
      </w:tr>
      <w:tr w:rsidR="00C7417E" w:rsidRPr="008C6E4C" w:rsidTr="00C7417E">
        <w:trPr>
          <w:trHeight w:val="39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417E" w:rsidRPr="008C6E4C" w:rsidRDefault="00C7417E" w:rsidP="00C7417E">
            <w:pPr>
              <w:widowControl/>
              <w:autoSpaceDE/>
              <w:autoSpaceDN/>
              <w:adjustRightInd/>
              <w:ind w:left="360" w:hanging="3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8C6E4C">
              <w:rPr>
                <w:i/>
                <w:color w:val="000000"/>
                <w:sz w:val="26"/>
                <w:szCs w:val="26"/>
              </w:rPr>
              <w:t>Protocol</w:t>
            </w:r>
            <w:proofErr w:type="spellEnd"/>
            <w:r w:rsidRPr="008C6E4C">
              <w:rPr>
                <w:i/>
                <w:color w:val="000000"/>
                <w:sz w:val="26"/>
                <w:szCs w:val="26"/>
              </w:rPr>
              <w:t>: TCP (6)</w:t>
            </w:r>
            <w:r w:rsidRPr="008C6E4C">
              <w:rPr>
                <w:color w:val="000000"/>
                <w:sz w:val="26"/>
                <w:szCs w:val="26"/>
              </w:rPr>
              <w:t xml:space="preserve"> – На транспортном уровне используется протокол TCP. Значение, этого поля позволяет устройству определить, какому протоколу транспортного уровня следует дальше передать полученное PDU. </w:t>
            </w:r>
          </w:p>
          <w:p w:rsidR="0039735C" w:rsidRPr="008C6E4C" w:rsidRDefault="0039735C" w:rsidP="00C7417E">
            <w:pPr>
              <w:widowControl/>
              <w:autoSpaceDE/>
              <w:autoSpaceDN/>
              <w:adjustRightInd/>
              <w:ind w:left="360" w:hanging="360"/>
              <w:jc w:val="both"/>
              <w:rPr>
                <w:color w:val="000000"/>
                <w:sz w:val="26"/>
                <w:szCs w:val="26"/>
              </w:rPr>
            </w:pPr>
          </w:p>
          <w:p w:rsidR="00C7417E" w:rsidRPr="008C6E4C" w:rsidRDefault="00C7417E" w:rsidP="00C7417E">
            <w:pPr>
              <w:widowControl/>
              <w:autoSpaceDE/>
              <w:autoSpaceDN/>
              <w:adjustRightInd/>
              <w:ind w:left="360" w:hanging="360"/>
              <w:jc w:val="both"/>
              <w:rPr>
                <w:sz w:val="26"/>
                <w:szCs w:val="26"/>
              </w:rPr>
            </w:pPr>
          </w:p>
        </w:tc>
      </w:tr>
    </w:tbl>
    <w:p w:rsidR="00C7417E" w:rsidRPr="008C6E4C" w:rsidRDefault="00C7417E" w:rsidP="00C7417E">
      <w:pPr>
        <w:pStyle w:val="a3"/>
        <w:widowControl/>
        <w:numPr>
          <w:ilvl w:val="0"/>
          <w:numId w:val="11"/>
        </w:numPr>
        <w:autoSpaceDE/>
        <w:autoSpaceDN/>
        <w:adjustRightInd/>
        <w:jc w:val="both"/>
        <w:textAlignment w:val="baseline"/>
        <w:rPr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 xml:space="preserve">Запустив </w:t>
      </w:r>
      <w:proofErr w:type="spellStart"/>
      <w:r w:rsidRPr="008C6E4C">
        <w:rPr>
          <w:color w:val="000000"/>
          <w:sz w:val="26"/>
          <w:szCs w:val="26"/>
        </w:rPr>
        <w:t>Wireshark</w:t>
      </w:r>
      <w:proofErr w:type="spellEnd"/>
      <w:r w:rsidRPr="008C6E4C">
        <w:rPr>
          <w:color w:val="000000"/>
          <w:sz w:val="26"/>
          <w:szCs w:val="26"/>
        </w:rPr>
        <w:t xml:space="preserve"> на захват, выполнить команду </w:t>
      </w:r>
      <w:proofErr w:type="spellStart"/>
      <w:r w:rsidRPr="008C6E4C">
        <w:rPr>
          <w:color w:val="000000"/>
          <w:sz w:val="26"/>
          <w:szCs w:val="26"/>
        </w:rPr>
        <w:t>ping</w:t>
      </w:r>
      <w:proofErr w:type="spellEnd"/>
      <w:r w:rsidRPr="008C6E4C">
        <w:rPr>
          <w:color w:val="000000"/>
          <w:sz w:val="26"/>
          <w:szCs w:val="26"/>
        </w:rPr>
        <w:t xml:space="preserve"> для IP адреса соседней рабочей станции в лаборатории (предварительно определив ее адрес с помощью </w:t>
      </w:r>
      <w:proofErr w:type="spellStart"/>
      <w:r w:rsidRPr="008C6E4C">
        <w:rPr>
          <w:color w:val="000000"/>
          <w:sz w:val="26"/>
          <w:szCs w:val="26"/>
        </w:rPr>
        <w:t>ipconfig</w:t>
      </w:r>
      <w:proofErr w:type="spellEnd"/>
      <w:r w:rsidRPr="008C6E4C">
        <w:rPr>
          <w:color w:val="000000"/>
          <w:sz w:val="26"/>
          <w:szCs w:val="26"/>
        </w:rPr>
        <w:t xml:space="preserve">). Сохранить результат. Сформировав нужный фильтр, отфильтровать пакеты, относящиеся к выполнению команды </w:t>
      </w:r>
      <w:proofErr w:type="spellStart"/>
      <w:r w:rsidRPr="008C6E4C">
        <w:rPr>
          <w:color w:val="000000"/>
          <w:sz w:val="26"/>
          <w:szCs w:val="26"/>
        </w:rPr>
        <w:t>ping</w:t>
      </w:r>
      <w:proofErr w:type="spellEnd"/>
      <w:r w:rsidRPr="008C6E4C">
        <w:rPr>
          <w:color w:val="000000"/>
          <w:sz w:val="26"/>
          <w:szCs w:val="26"/>
        </w:rPr>
        <w:t xml:space="preserve">. На базе полученных пакетов и значений их полей </w:t>
      </w:r>
      <w:r w:rsidRPr="008C6E4C">
        <w:rPr>
          <w:color w:val="000000"/>
          <w:sz w:val="26"/>
          <w:szCs w:val="26"/>
        </w:rPr>
        <w:lastRenderedPageBreak/>
        <w:t xml:space="preserve">интерпретировать результат работы утилиты </w:t>
      </w:r>
      <w:proofErr w:type="spellStart"/>
      <w:r w:rsidRPr="008C6E4C">
        <w:rPr>
          <w:color w:val="000000"/>
          <w:sz w:val="26"/>
          <w:szCs w:val="26"/>
        </w:rPr>
        <w:t>ping</w:t>
      </w:r>
      <w:proofErr w:type="spellEnd"/>
      <w:r w:rsidRPr="008C6E4C">
        <w:rPr>
          <w:color w:val="000000"/>
          <w:sz w:val="26"/>
          <w:szCs w:val="26"/>
        </w:rPr>
        <w:t xml:space="preserve">. Описать все протоколы, используемые утилитой. Составить диаграмму взаимодействия машин при работе утилиты </w:t>
      </w:r>
      <w:proofErr w:type="spellStart"/>
      <w:r w:rsidRPr="008C6E4C">
        <w:rPr>
          <w:i/>
          <w:iCs/>
          <w:color w:val="000000"/>
          <w:sz w:val="26"/>
          <w:szCs w:val="26"/>
        </w:rPr>
        <w:t>ping</w:t>
      </w:r>
      <w:proofErr w:type="spellEnd"/>
      <w:r w:rsidRPr="008C6E4C">
        <w:rPr>
          <w:color w:val="000000"/>
          <w:sz w:val="26"/>
          <w:szCs w:val="26"/>
        </w:rPr>
        <w:t>. Примечание. Данная утилита использует протокол ICMP (RFC 792 и RFC 960).</w:t>
      </w:r>
    </w:p>
    <w:p w:rsidR="00C7417E" w:rsidRPr="008C6E4C" w:rsidRDefault="00C7417E" w:rsidP="00C7417E">
      <w:pPr>
        <w:widowControl/>
        <w:autoSpaceDE/>
        <w:autoSpaceDN/>
        <w:adjustRightInd/>
        <w:ind w:left="360" w:firstLine="348"/>
        <w:jc w:val="both"/>
        <w:rPr>
          <w:color w:val="000000"/>
          <w:sz w:val="26"/>
          <w:szCs w:val="26"/>
        </w:rPr>
      </w:pPr>
    </w:p>
    <w:p w:rsidR="00C7417E" w:rsidRPr="008C6E4C" w:rsidRDefault="0039735C" w:rsidP="00C7417E">
      <w:pPr>
        <w:pStyle w:val="a3"/>
        <w:widowControl/>
        <w:numPr>
          <w:ilvl w:val="1"/>
          <w:numId w:val="11"/>
        </w:numPr>
        <w:autoSpaceDE/>
        <w:autoSpaceDN/>
        <w:adjustRightInd/>
        <w:jc w:val="both"/>
        <w:rPr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>Фильтр</w:t>
      </w:r>
      <w:r w:rsidR="00C7417E" w:rsidRPr="008C6E4C">
        <w:rPr>
          <w:color w:val="000000"/>
          <w:sz w:val="26"/>
          <w:szCs w:val="26"/>
        </w:rPr>
        <w:t xml:space="preserve"> перехваченны</w:t>
      </w:r>
      <w:r w:rsidRPr="008C6E4C">
        <w:rPr>
          <w:color w:val="000000"/>
          <w:sz w:val="26"/>
          <w:szCs w:val="26"/>
        </w:rPr>
        <w:t>х</w:t>
      </w:r>
      <w:r w:rsidR="00C7417E" w:rsidRPr="008C6E4C">
        <w:rPr>
          <w:color w:val="000000"/>
          <w:sz w:val="26"/>
          <w:szCs w:val="26"/>
        </w:rPr>
        <w:t xml:space="preserve"> пакет</w:t>
      </w:r>
      <w:r w:rsidRPr="008C6E4C">
        <w:rPr>
          <w:color w:val="000000"/>
          <w:sz w:val="26"/>
          <w:szCs w:val="26"/>
        </w:rPr>
        <w:t>ов</w:t>
      </w:r>
      <w:r w:rsidR="00C7417E" w:rsidRPr="008C6E4C">
        <w:rPr>
          <w:color w:val="000000"/>
          <w:sz w:val="26"/>
          <w:szCs w:val="26"/>
        </w:rPr>
        <w:t>:</w:t>
      </w:r>
    </w:p>
    <w:p w:rsidR="00C7417E" w:rsidRPr="008C6E4C" w:rsidRDefault="00C7417E" w:rsidP="00C7417E">
      <w:pPr>
        <w:widowControl/>
        <w:autoSpaceDE/>
        <w:autoSpaceDN/>
        <w:adjustRightInd/>
        <w:ind w:left="360" w:firstLine="348"/>
        <w:jc w:val="both"/>
        <w:rPr>
          <w:color w:val="000000"/>
          <w:sz w:val="26"/>
          <w:szCs w:val="26"/>
        </w:rPr>
      </w:pPr>
    </w:p>
    <w:p w:rsidR="00C7417E" w:rsidRPr="008C6E4C" w:rsidRDefault="00C7417E" w:rsidP="00C7417E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771B32FD" wp14:editId="773481CE">
            <wp:extent cx="6645910" cy="1597660"/>
            <wp:effectExtent l="0" t="0" r="254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7E" w:rsidRPr="008C6E4C" w:rsidRDefault="00C7417E" w:rsidP="00C7417E">
      <w:pPr>
        <w:pStyle w:val="a3"/>
        <w:widowControl/>
        <w:numPr>
          <w:ilvl w:val="1"/>
          <w:numId w:val="11"/>
        </w:numPr>
        <w:autoSpaceDE/>
        <w:autoSpaceDN/>
        <w:adjustRightInd/>
        <w:spacing w:before="240"/>
        <w:rPr>
          <w:b/>
          <w:sz w:val="26"/>
          <w:szCs w:val="26"/>
        </w:rPr>
      </w:pPr>
      <w:r w:rsidRPr="008C6E4C">
        <w:rPr>
          <w:color w:val="000000"/>
          <w:sz w:val="26"/>
          <w:szCs w:val="26"/>
        </w:rPr>
        <w:t>Интерпрет</w:t>
      </w:r>
      <w:r w:rsidR="0039735C" w:rsidRPr="008C6E4C">
        <w:rPr>
          <w:color w:val="000000"/>
          <w:sz w:val="26"/>
          <w:szCs w:val="26"/>
        </w:rPr>
        <w:t>ация</w:t>
      </w:r>
      <w:r w:rsidRPr="008C6E4C">
        <w:rPr>
          <w:color w:val="000000"/>
          <w:sz w:val="26"/>
          <w:szCs w:val="26"/>
        </w:rPr>
        <w:t xml:space="preserve"> основны</w:t>
      </w:r>
      <w:r w:rsidR="0039735C" w:rsidRPr="008C6E4C">
        <w:rPr>
          <w:color w:val="000000"/>
          <w:sz w:val="26"/>
          <w:szCs w:val="26"/>
        </w:rPr>
        <w:t>х</w:t>
      </w:r>
      <w:r w:rsidRPr="008C6E4C">
        <w:rPr>
          <w:color w:val="000000"/>
          <w:sz w:val="26"/>
          <w:szCs w:val="26"/>
        </w:rPr>
        <w:t xml:space="preserve"> пол</w:t>
      </w:r>
      <w:r w:rsidR="0039735C" w:rsidRPr="008C6E4C">
        <w:rPr>
          <w:color w:val="000000"/>
          <w:sz w:val="26"/>
          <w:szCs w:val="26"/>
        </w:rPr>
        <w:t>ей</w:t>
      </w:r>
      <w:r w:rsidRPr="008C6E4C">
        <w:rPr>
          <w:color w:val="000000"/>
          <w:sz w:val="26"/>
          <w:szCs w:val="26"/>
        </w:rPr>
        <w:t xml:space="preserve"> протокола ICMP:</w:t>
      </w:r>
    </w:p>
    <w:p w:rsidR="00C7417E" w:rsidRPr="008C6E4C" w:rsidRDefault="0039735C" w:rsidP="00526C08">
      <w:pPr>
        <w:widowControl/>
        <w:autoSpaceDE/>
        <w:autoSpaceDN/>
        <w:adjustRightInd/>
        <w:spacing w:before="240"/>
        <w:jc w:val="center"/>
        <w:rPr>
          <w:b/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5EDDEEFA" wp14:editId="665A0B62">
            <wp:extent cx="2994660" cy="1020568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8454" cy="10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5C" w:rsidRPr="008C6E4C" w:rsidRDefault="0039735C" w:rsidP="0039735C">
      <w:pPr>
        <w:pStyle w:val="a5"/>
        <w:spacing w:before="0" w:beforeAutospacing="0" w:after="0" w:afterAutospacing="0"/>
        <w:ind w:left="360" w:hanging="360"/>
        <w:jc w:val="both"/>
        <w:rPr>
          <w:sz w:val="26"/>
          <w:szCs w:val="26"/>
          <w:lang w:val="en-US"/>
        </w:rPr>
      </w:pPr>
      <w:r w:rsidRPr="008C6E4C">
        <w:rPr>
          <w:b/>
          <w:sz w:val="26"/>
          <w:szCs w:val="26"/>
        </w:rPr>
        <w:tab/>
      </w:r>
      <w:r w:rsidRPr="008C6E4C">
        <w:rPr>
          <w:i/>
          <w:sz w:val="26"/>
          <w:szCs w:val="26"/>
          <w:lang w:val="en-US"/>
        </w:rPr>
        <w:t>Type: 3 (Destination unreachable)</w:t>
      </w:r>
      <w:r w:rsidRPr="008C6E4C">
        <w:rPr>
          <w:sz w:val="26"/>
          <w:szCs w:val="26"/>
          <w:lang w:val="en-US"/>
        </w:rPr>
        <w:t xml:space="preserve"> - </w:t>
      </w:r>
      <w:r w:rsidRPr="008C6E4C">
        <w:rPr>
          <w:sz w:val="26"/>
          <w:szCs w:val="26"/>
        </w:rPr>
        <w:t>тип</w:t>
      </w:r>
      <w:r w:rsidRPr="008C6E4C">
        <w:rPr>
          <w:sz w:val="26"/>
          <w:szCs w:val="26"/>
          <w:lang w:val="en-US"/>
        </w:rPr>
        <w:t xml:space="preserve"> </w:t>
      </w:r>
      <w:r w:rsidRPr="008C6E4C">
        <w:rPr>
          <w:sz w:val="26"/>
          <w:szCs w:val="26"/>
        </w:rPr>
        <w:t>сообщения</w:t>
      </w:r>
      <w:r w:rsidRPr="008C6E4C">
        <w:rPr>
          <w:sz w:val="26"/>
          <w:szCs w:val="26"/>
          <w:lang w:val="en-US"/>
        </w:rPr>
        <w:t xml:space="preserve"> ICMP. </w:t>
      </w:r>
    </w:p>
    <w:p w:rsidR="0039735C" w:rsidRPr="008C6E4C" w:rsidRDefault="0039735C" w:rsidP="0039735C">
      <w:pPr>
        <w:pStyle w:val="a5"/>
        <w:spacing w:before="0" w:beforeAutospacing="0" w:after="0" w:afterAutospacing="0"/>
        <w:ind w:left="360"/>
        <w:jc w:val="both"/>
        <w:rPr>
          <w:sz w:val="26"/>
          <w:szCs w:val="26"/>
        </w:rPr>
      </w:pPr>
      <w:proofErr w:type="spellStart"/>
      <w:r w:rsidRPr="008C6E4C">
        <w:rPr>
          <w:rStyle w:val="a7"/>
          <w:sz w:val="26"/>
          <w:szCs w:val="26"/>
          <w:shd w:val="clear" w:color="auto" w:fill="FFFFFF"/>
        </w:rPr>
        <w:t>Code</w:t>
      </w:r>
      <w:proofErr w:type="spellEnd"/>
      <w:r w:rsidRPr="008C6E4C">
        <w:rPr>
          <w:sz w:val="26"/>
          <w:szCs w:val="26"/>
          <w:shd w:val="clear" w:color="auto" w:fill="FFFFFF"/>
        </w:rPr>
        <w:t> отражает причину отправки сообщения (1 - хост не достижим)</w:t>
      </w:r>
      <w:r w:rsidRPr="008C6E4C">
        <w:rPr>
          <w:sz w:val="26"/>
          <w:szCs w:val="26"/>
        </w:rPr>
        <w:t>;</w:t>
      </w:r>
      <w:r w:rsidRPr="008C6E4C">
        <w:rPr>
          <w:color w:val="000000"/>
          <w:sz w:val="26"/>
          <w:szCs w:val="26"/>
        </w:rPr>
        <w:t>3 –</w:t>
      </w:r>
      <w:proofErr w:type="gramStart"/>
      <w:r w:rsidRPr="008C6E4C">
        <w:rPr>
          <w:color w:val="000000"/>
          <w:sz w:val="26"/>
          <w:szCs w:val="26"/>
        </w:rPr>
        <w:t>запрос ,</w:t>
      </w:r>
      <w:proofErr w:type="gramEnd"/>
      <w:r w:rsidRPr="008C6E4C">
        <w:rPr>
          <w:color w:val="000000"/>
          <w:sz w:val="26"/>
          <w:szCs w:val="26"/>
        </w:rPr>
        <w:t xml:space="preserve"> 1 – ответ.</w:t>
      </w:r>
    </w:p>
    <w:p w:rsidR="0039735C" w:rsidRPr="008C6E4C" w:rsidRDefault="0039735C" w:rsidP="0039735C">
      <w:pPr>
        <w:pStyle w:val="a5"/>
        <w:spacing w:before="0" w:beforeAutospacing="0" w:after="0" w:afterAutospacing="0"/>
        <w:ind w:firstLine="360"/>
        <w:jc w:val="both"/>
        <w:rPr>
          <w:color w:val="000000"/>
          <w:sz w:val="26"/>
          <w:szCs w:val="26"/>
        </w:rPr>
      </w:pPr>
      <w:proofErr w:type="spellStart"/>
      <w:r w:rsidRPr="008C6E4C">
        <w:rPr>
          <w:i/>
          <w:color w:val="000000"/>
          <w:sz w:val="26"/>
          <w:szCs w:val="26"/>
        </w:rPr>
        <w:t>Checksum</w:t>
      </w:r>
      <w:proofErr w:type="spellEnd"/>
      <w:r w:rsidRPr="008C6E4C">
        <w:rPr>
          <w:i/>
          <w:color w:val="000000"/>
          <w:sz w:val="26"/>
          <w:szCs w:val="26"/>
        </w:rPr>
        <w:t>: 0x9280 [</w:t>
      </w:r>
      <w:proofErr w:type="spellStart"/>
      <w:r w:rsidRPr="008C6E4C">
        <w:rPr>
          <w:i/>
          <w:color w:val="000000"/>
          <w:sz w:val="26"/>
          <w:szCs w:val="26"/>
        </w:rPr>
        <w:t>correct</w:t>
      </w:r>
      <w:proofErr w:type="spellEnd"/>
      <w:r w:rsidRPr="008C6E4C">
        <w:rPr>
          <w:i/>
          <w:color w:val="000000"/>
          <w:sz w:val="26"/>
          <w:szCs w:val="26"/>
        </w:rPr>
        <w:t>]</w:t>
      </w:r>
      <w:r w:rsidRPr="008C6E4C">
        <w:rPr>
          <w:color w:val="000000"/>
          <w:sz w:val="26"/>
          <w:szCs w:val="26"/>
        </w:rPr>
        <w:t xml:space="preserve"> - контрольная сумма, вычисляется из части ICMP пакета.</w:t>
      </w:r>
    </w:p>
    <w:p w:rsidR="0039735C" w:rsidRPr="008C6E4C" w:rsidRDefault="0039735C" w:rsidP="0039735C">
      <w:pPr>
        <w:pStyle w:val="a5"/>
        <w:spacing w:before="0" w:beforeAutospacing="0" w:after="0" w:afterAutospacing="0"/>
        <w:ind w:firstLine="360"/>
        <w:jc w:val="both"/>
        <w:rPr>
          <w:sz w:val="26"/>
          <w:szCs w:val="26"/>
          <w:lang w:val="en-US"/>
        </w:rPr>
      </w:pPr>
      <w:proofErr w:type="spellStart"/>
      <w:r w:rsidRPr="008C6E4C">
        <w:rPr>
          <w:i/>
          <w:color w:val="000000"/>
          <w:sz w:val="26"/>
          <w:szCs w:val="26"/>
        </w:rPr>
        <w:t>Data</w:t>
      </w:r>
      <w:proofErr w:type="spellEnd"/>
      <w:r w:rsidRPr="008C6E4C">
        <w:rPr>
          <w:i/>
          <w:color w:val="000000"/>
          <w:sz w:val="26"/>
          <w:szCs w:val="26"/>
        </w:rPr>
        <w:t xml:space="preserve"> (103 </w:t>
      </w:r>
      <w:proofErr w:type="spellStart"/>
      <w:r w:rsidRPr="008C6E4C">
        <w:rPr>
          <w:i/>
          <w:color w:val="000000"/>
          <w:sz w:val="26"/>
          <w:szCs w:val="26"/>
        </w:rPr>
        <w:t>bytes</w:t>
      </w:r>
      <w:proofErr w:type="spellEnd"/>
      <w:r w:rsidRPr="008C6E4C">
        <w:rPr>
          <w:i/>
          <w:color w:val="000000"/>
          <w:sz w:val="26"/>
          <w:szCs w:val="26"/>
        </w:rPr>
        <w:t>)</w:t>
      </w:r>
      <w:r w:rsidRPr="008C6E4C">
        <w:rPr>
          <w:color w:val="000000"/>
          <w:sz w:val="26"/>
          <w:szCs w:val="26"/>
        </w:rPr>
        <w:t xml:space="preserve"> – поле данных</w:t>
      </w:r>
      <w:r w:rsidRPr="008C6E4C">
        <w:rPr>
          <w:color w:val="000000"/>
          <w:sz w:val="26"/>
          <w:szCs w:val="26"/>
          <w:lang w:val="en-US"/>
        </w:rPr>
        <w:t>.</w:t>
      </w:r>
    </w:p>
    <w:p w:rsidR="0039735C" w:rsidRPr="008C6E4C" w:rsidRDefault="0039735C" w:rsidP="0039735C">
      <w:pPr>
        <w:pStyle w:val="a3"/>
        <w:widowControl/>
        <w:numPr>
          <w:ilvl w:val="1"/>
          <w:numId w:val="11"/>
        </w:numPr>
        <w:autoSpaceDE/>
        <w:autoSpaceDN/>
        <w:adjustRightInd/>
        <w:spacing w:before="240"/>
        <w:rPr>
          <w:b/>
          <w:sz w:val="26"/>
          <w:szCs w:val="26"/>
        </w:rPr>
      </w:pPr>
      <w:r w:rsidRPr="008C6E4C">
        <w:rPr>
          <w:color w:val="000000"/>
          <w:sz w:val="26"/>
          <w:szCs w:val="26"/>
        </w:rPr>
        <w:t>Диаграмма взаимодействия:</w:t>
      </w:r>
    </w:p>
    <w:p w:rsidR="00C7417E" w:rsidRPr="008C6E4C" w:rsidRDefault="0039735C" w:rsidP="0039735C">
      <w:pPr>
        <w:widowControl/>
        <w:autoSpaceDE/>
        <w:autoSpaceDN/>
        <w:adjustRightInd/>
        <w:spacing w:before="240"/>
        <w:jc w:val="center"/>
        <w:rPr>
          <w:b/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2E9166B3" wp14:editId="7CE041B6">
            <wp:extent cx="6645910" cy="1061085"/>
            <wp:effectExtent l="0" t="0" r="254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7E" w:rsidRPr="008C6E4C" w:rsidRDefault="0039735C" w:rsidP="0039735C">
      <w:pPr>
        <w:pStyle w:val="a3"/>
        <w:widowControl/>
        <w:numPr>
          <w:ilvl w:val="0"/>
          <w:numId w:val="11"/>
        </w:numPr>
        <w:autoSpaceDE/>
        <w:autoSpaceDN/>
        <w:adjustRightInd/>
        <w:spacing w:before="240"/>
        <w:rPr>
          <w:b/>
          <w:sz w:val="26"/>
          <w:szCs w:val="26"/>
        </w:rPr>
      </w:pPr>
      <w:r w:rsidRPr="008C6E4C">
        <w:rPr>
          <w:color w:val="000000"/>
          <w:sz w:val="26"/>
          <w:szCs w:val="26"/>
        </w:rPr>
        <w:t>Выполнить анализ ARP-протокола по примеру из методических указаний.</w:t>
      </w:r>
    </w:p>
    <w:p w:rsidR="0039735C" w:rsidRPr="008C6E4C" w:rsidRDefault="0039735C" w:rsidP="0039735C">
      <w:pPr>
        <w:pStyle w:val="a5"/>
        <w:spacing w:before="0" w:beforeAutospacing="0" w:after="0" w:afterAutospacing="0"/>
        <w:ind w:left="720"/>
        <w:jc w:val="both"/>
        <w:rPr>
          <w:color w:val="000000"/>
          <w:sz w:val="26"/>
          <w:szCs w:val="26"/>
        </w:rPr>
      </w:pPr>
    </w:p>
    <w:p w:rsidR="0039735C" w:rsidRPr="008C6E4C" w:rsidRDefault="0039735C" w:rsidP="00526C08">
      <w:pPr>
        <w:pStyle w:val="a5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 xml:space="preserve">Для успешного эксперимента предварительно очистим </w:t>
      </w:r>
      <w:proofErr w:type="spellStart"/>
      <w:r w:rsidRPr="008C6E4C">
        <w:rPr>
          <w:color w:val="000000"/>
          <w:sz w:val="26"/>
          <w:szCs w:val="26"/>
        </w:rPr>
        <w:t>arp</w:t>
      </w:r>
      <w:proofErr w:type="spellEnd"/>
      <w:r w:rsidRPr="008C6E4C">
        <w:rPr>
          <w:color w:val="000000"/>
          <w:sz w:val="26"/>
          <w:szCs w:val="26"/>
        </w:rPr>
        <w:t>-кэш командой:</w:t>
      </w:r>
    </w:p>
    <w:p w:rsidR="0039735C" w:rsidRPr="008C6E4C" w:rsidRDefault="0039735C" w:rsidP="0039735C">
      <w:pPr>
        <w:pStyle w:val="a5"/>
        <w:spacing w:before="0" w:beforeAutospacing="0" w:after="0" w:afterAutospacing="0"/>
        <w:ind w:left="720"/>
        <w:jc w:val="both"/>
        <w:rPr>
          <w:sz w:val="26"/>
          <w:szCs w:val="26"/>
        </w:rPr>
      </w:pPr>
    </w:p>
    <w:p w:rsidR="0039735C" w:rsidRPr="008C6E4C" w:rsidRDefault="0039735C" w:rsidP="00526C08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C6E4C">
        <w:rPr>
          <w:rFonts w:ascii="Courier New" w:hAnsi="Courier New" w:cs="Courier New"/>
          <w:color w:val="000000"/>
          <w:sz w:val="26"/>
          <w:szCs w:val="26"/>
        </w:rPr>
        <w:t>arp</w:t>
      </w:r>
      <w:proofErr w:type="spellEnd"/>
      <w:r w:rsidRPr="008C6E4C">
        <w:rPr>
          <w:rFonts w:ascii="Courier New" w:hAnsi="Courier New" w:cs="Courier New"/>
          <w:color w:val="000000"/>
          <w:sz w:val="26"/>
          <w:szCs w:val="26"/>
        </w:rPr>
        <w:t xml:space="preserve"> -d 192.168.1.5</w:t>
      </w:r>
    </w:p>
    <w:p w:rsidR="0039735C" w:rsidRPr="008C6E4C" w:rsidRDefault="00512E03" w:rsidP="00512E03">
      <w:pPr>
        <w:widowControl/>
        <w:autoSpaceDE/>
        <w:autoSpaceDN/>
        <w:adjustRightInd/>
        <w:spacing w:before="240"/>
        <w:jc w:val="center"/>
        <w:rPr>
          <w:b/>
          <w:sz w:val="26"/>
          <w:szCs w:val="26"/>
          <w:lang w:val="en-US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3266FDEE" wp14:editId="2CB776B7">
            <wp:extent cx="6645910" cy="139382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03" w:rsidRPr="008C6E4C" w:rsidRDefault="00512E03" w:rsidP="00512E0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8C6E4C">
        <w:rPr>
          <w:sz w:val="26"/>
          <w:szCs w:val="26"/>
          <w:lang w:val="en-US"/>
        </w:rPr>
        <w:t>ARP-</w:t>
      </w:r>
      <w:r w:rsidRPr="008C6E4C">
        <w:rPr>
          <w:sz w:val="26"/>
          <w:szCs w:val="26"/>
        </w:rPr>
        <w:t>запрос:</w:t>
      </w:r>
    </w:p>
    <w:p w:rsidR="00512E03" w:rsidRPr="008C6E4C" w:rsidRDefault="00512E03" w:rsidP="00512E03">
      <w:pPr>
        <w:pStyle w:val="a5"/>
        <w:spacing w:before="240" w:beforeAutospacing="0" w:after="0" w:afterAutospacing="0"/>
        <w:rPr>
          <w:color w:val="000000"/>
          <w:sz w:val="26"/>
          <w:szCs w:val="26"/>
          <w:lang w:val="en-US"/>
        </w:rPr>
      </w:pPr>
      <w:r w:rsidRPr="008C6E4C">
        <w:rPr>
          <w:noProof/>
          <w:sz w:val="26"/>
          <w:szCs w:val="26"/>
        </w:rPr>
        <w:lastRenderedPageBreak/>
        <w:drawing>
          <wp:inline distT="0" distB="0" distL="0" distR="0" wp14:anchorId="0BFA6EFB" wp14:editId="72B2821F">
            <wp:extent cx="3444240" cy="1350901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832" cy="13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03" w:rsidRPr="008C6E4C" w:rsidRDefault="00512E03" w:rsidP="00512E03">
      <w:pPr>
        <w:pStyle w:val="a5"/>
        <w:spacing w:before="240" w:beforeAutospacing="0" w:after="0" w:afterAutospacing="0"/>
        <w:rPr>
          <w:sz w:val="26"/>
          <w:szCs w:val="26"/>
          <w:lang w:val="en-US"/>
        </w:rPr>
      </w:pPr>
      <w:r w:rsidRPr="008C6E4C">
        <w:rPr>
          <w:color w:val="000000"/>
          <w:sz w:val="26"/>
          <w:szCs w:val="26"/>
          <w:lang w:val="en-US"/>
        </w:rPr>
        <w:t xml:space="preserve">Sender MAC address: </w:t>
      </w:r>
      <w:r w:rsidR="000B08F4" w:rsidRPr="008C6E4C">
        <w:rPr>
          <w:noProof/>
          <w:sz w:val="26"/>
          <w:szCs w:val="26"/>
        </w:rPr>
        <w:drawing>
          <wp:inline distT="0" distB="0" distL="0" distR="0" wp14:anchorId="7270A138" wp14:editId="5934381A">
            <wp:extent cx="1912620" cy="1586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7991" cy="1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E4C">
        <w:rPr>
          <w:color w:val="000000"/>
          <w:sz w:val="26"/>
          <w:szCs w:val="26"/>
          <w:lang w:val="en-US"/>
        </w:rPr>
        <w:t xml:space="preserve"> – MAC-</w:t>
      </w:r>
      <w:r w:rsidRPr="008C6E4C">
        <w:rPr>
          <w:color w:val="000000"/>
          <w:sz w:val="26"/>
          <w:szCs w:val="26"/>
        </w:rPr>
        <w:t>адрес</w:t>
      </w:r>
      <w:r w:rsidRPr="008C6E4C">
        <w:rPr>
          <w:color w:val="000000"/>
          <w:sz w:val="26"/>
          <w:szCs w:val="26"/>
          <w:lang w:val="en-US"/>
        </w:rPr>
        <w:t xml:space="preserve"> </w:t>
      </w:r>
      <w:r w:rsidRPr="008C6E4C">
        <w:rPr>
          <w:color w:val="000000"/>
          <w:sz w:val="26"/>
          <w:szCs w:val="26"/>
        </w:rPr>
        <w:t>отправителя</w:t>
      </w:r>
      <w:r w:rsidRPr="008C6E4C">
        <w:rPr>
          <w:color w:val="000000"/>
          <w:sz w:val="26"/>
          <w:szCs w:val="26"/>
          <w:lang w:val="en-US"/>
        </w:rPr>
        <w:t>.</w:t>
      </w:r>
      <w:r w:rsidRPr="008C6E4C">
        <w:rPr>
          <w:color w:val="000000"/>
          <w:sz w:val="26"/>
          <w:szCs w:val="26"/>
          <w:lang w:val="en-US"/>
        </w:rPr>
        <w:br/>
        <w:t>Sender IP address: 192.168.100.</w:t>
      </w:r>
      <w:r w:rsidR="000B08F4" w:rsidRPr="008C6E4C">
        <w:rPr>
          <w:color w:val="000000"/>
          <w:sz w:val="26"/>
          <w:szCs w:val="26"/>
          <w:lang w:val="en-US"/>
        </w:rPr>
        <w:t>14</w:t>
      </w:r>
      <w:r w:rsidRPr="008C6E4C">
        <w:rPr>
          <w:color w:val="000000"/>
          <w:sz w:val="26"/>
          <w:szCs w:val="26"/>
          <w:lang w:val="en-US"/>
        </w:rPr>
        <w:t xml:space="preserve"> (192.168.100.1</w:t>
      </w:r>
      <w:r w:rsidR="000B08F4" w:rsidRPr="008C6E4C">
        <w:rPr>
          <w:color w:val="000000"/>
          <w:sz w:val="26"/>
          <w:szCs w:val="26"/>
          <w:lang w:val="en-US"/>
        </w:rPr>
        <w:t>4</w:t>
      </w:r>
      <w:r w:rsidRPr="008C6E4C">
        <w:rPr>
          <w:color w:val="000000"/>
          <w:sz w:val="26"/>
          <w:szCs w:val="26"/>
          <w:lang w:val="en-US"/>
        </w:rPr>
        <w:t>) – IP-</w:t>
      </w:r>
      <w:r w:rsidRPr="008C6E4C">
        <w:rPr>
          <w:color w:val="000000"/>
          <w:sz w:val="26"/>
          <w:szCs w:val="26"/>
        </w:rPr>
        <w:t>адрес</w:t>
      </w:r>
      <w:r w:rsidRPr="008C6E4C">
        <w:rPr>
          <w:color w:val="000000"/>
          <w:sz w:val="26"/>
          <w:szCs w:val="26"/>
          <w:lang w:val="en-US"/>
        </w:rPr>
        <w:t xml:space="preserve"> </w:t>
      </w:r>
      <w:r w:rsidRPr="008C6E4C">
        <w:rPr>
          <w:color w:val="000000"/>
          <w:sz w:val="26"/>
          <w:szCs w:val="26"/>
        </w:rPr>
        <w:t>отправителя</w:t>
      </w:r>
      <w:r w:rsidRPr="008C6E4C">
        <w:rPr>
          <w:color w:val="000000"/>
          <w:sz w:val="26"/>
          <w:szCs w:val="26"/>
          <w:lang w:val="en-US"/>
        </w:rPr>
        <w:t>.</w:t>
      </w:r>
      <w:r w:rsidRPr="008C6E4C">
        <w:rPr>
          <w:color w:val="000000"/>
          <w:sz w:val="26"/>
          <w:szCs w:val="26"/>
          <w:lang w:val="en-US"/>
        </w:rPr>
        <w:br/>
        <w:t>Target MAC address:</w:t>
      </w:r>
      <w:r w:rsidR="000B08F4" w:rsidRPr="008C6E4C">
        <w:rPr>
          <w:noProof/>
          <w:sz w:val="26"/>
          <w:szCs w:val="26"/>
          <w:lang w:val="en-US"/>
        </w:rPr>
        <w:t xml:space="preserve"> </w:t>
      </w:r>
      <w:r w:rsidR="000B08F4" w:rsidRPr="008C6E4C">
        <w:rPr>
          <w:noProof/>
          <w:sz w:val="26"/>
          <w:szCs w:val="26"/>
        </w:rPr>
        <w:drawing>
          <wp:inline distT="0" distB="0" distL="0" distR="0" wp14:anchorId="00571136" wp14:editId="7C3A5850">
            <wp:extent cx="1470660" cy="149250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194" cy="1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E4C">
        <w:rPr>
          <w:color w:val="000000"/>
          <w:sz w:val="26"/>
          <w:szCs w:val="26"/>
          <w:lang w:val="en-US"/>
        </w:rPr>
        <w:t xml:space="preserve"> – MAC-</w:t>
      </w:r>
      <w:r w:rsidRPr="008C6E4C">
        <w:rPr>
          <w:color w:val="000000"/>
          <w:sz w:val="26"/>
          <w:szCs w:val="26"/>
        </w:rPr>
        <w:t>адрес</w:t>
      </w:r>
      <w:r w:rsidRPr="008C6E4C">
        <w:rPr>
          <w:color w:val="000000"/>
          <w:sz w:val="26"/>
          <w:szCs w:val="26"/>
          <w:lang w:val="en-US"/>
        </w:rPr>
        <w:t xml:space="preserve"> </w:t>
      </w:r>
      <w:r w:rsidRPr="008C6E4C">
        <w:rPr>
          <w:color w:val="000000"/>
          <w:sz w:val="26"/>
          <w:szCs w:val="26"/>
        </w:rPr>
        <w:t>получателя</w:t>
      </w:r>
      <w:r w:rsidRPr="008C6E4C">
        <w:rPr>
          <w:color w:val="000000"/>
          <w:sz w:val="26"/>
          <w:szCs w:val="26"/>
          <w:lang w:val="en-US"/>
        </w:rPr>
        <w:t>.</w:t>
      </w:r>
      <w:r w:rsidRPr="008C6E4C">
        <w:rPr>
          <w:color w:val="000000"/>
          <w:sz w:val="26"/>
          <w:szCs w:val="26"/>
          <w:lang w:val="en-US"/>
        </w:rPr>
        <w:br/>
        <w:t>Target IP address: 192.168.100.1 (192.168.100.1) – IP-</w:t>
      </w:r>
      <w:r w:rsidRPr="008C6E4C">
        <w:rPr>
          <w:color w:val="000000"/>
          <w:sz w:val="26"/>
          <w:szCs w:val="26"/>
        </w:rPr>
        <w:t>адрес</w:t>
      </w:r>
      <w:r w:rsidRPr="008C6E4C">
        <w:rPr>
          <w:color w:val="000000"/>
          <w:sz w:val="26"/>
          <w:szCs w:val="26"/>
          <w:lang w:val="en-US"/>
        </w:rPr>
        <w:t xml:space="preserve"> </w:t>
      </w:r>
      <w:r w:rsidRPr="008C6E4C">
        <w:rPr>
          <w:color w:val="000000"/>
          <w:sz w:val="26"/>
          <w:szCs w:val="26"/>
        </w:rPr>
        <w:t>получателя</w:t>
      </w:r>
      <w:r w:rsidRPr="008C6E4C">
        <w:rPr>
          <w:color w:val="000000"/>
          <w:sz w:val="26"/>
          <w:szCs w:val="26"/>
          <w:lang w:val="en-US"/>
        </w:rPr>
        <w:t>.</w:t>
      </w:r>
    </w:p>
    <w:p w:rsidR="00512E03" w:rsidRPr="008C6E4C" w:rsidRDefault="00512E03" w:rsidP="00512E0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8C6E4C">
        <w:rPr>
          <w:sz w:val="26"/>
          <w:szCs w:val="26"/>
          <w:lang w:val="en-US"/>
        </w:rPr>
        <w:t>ARP-</w:t>
      </w:r>
      <w:r w:rsidRPr="008C6E4C">
        <w:rPr>
          <w:sz w:val="26"/>
          <w:szCs w:val="26"/>
        </w:rPr>
        <w:t>ответ:</w:t>
      </w:r>
    </w:p>
    <w:p w:rsidR="00512E03" w:rsidRPr="008C6E4C" w:rsidRDefault="00512E03" w:rsidP="00512E0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392C5DE1" wp14:editId="155E4E7D">
            <wp:extent cx="3246120" cy="13951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3392" cy="14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03" w:rsidRPr="008C6E4C" w:rsidRDefault="000B08F4" w:rsidP="00512E03">
      <w:pPr>
        <w:pStyle w:val="a5"/>
        <w:spacing w:before="240" w:beforeAutospacing="0" w:after="0" w:afterAutospacing="0"/>
        <w:rPr>
          <w:color w:val="000000"/>
          <w:sz w:val="26"/>
          <w:szCs w:val="26"/>
        </w:rPr>
      </w:pPr>
      <w:r w:rsidRPr="008C6E4C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03C639A">
            <wp:simplePos x="0" y="0"/>
            <wp:positionH relativeFrom="column">
              <wp:posOffset>1455420</wp:posOffset>
            </wp:positionH>
            <wp:positionV relativeFrom="paragraph">
              <wp:posOffset>549910</wp:posOffset>
            </wp:positionV>
            <wp:extent cx="2278380" cy="160020"/>
            <wp:effectExtent l="0" t="0" r="7620" b="0"/>
            <wp:wrapTight wrapText="bothSides">
              <wp:wrapPolygon edited="0">
                <wp:start x="0" y="0"/>
                <wp:lineTo x="0" y="18000"/>
                <wp:lineTo x="21492" y="18000"/>
                <wp:lineTo x="21492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12E03" w:rsidRPr="008C6E4C">
        <w:rPr>
          <w:color w:val="000000"/>
          <w:sz w:val="26"/>
          <w:szCs w:val="26"/>
        </w:rPr>
        <w:t>Sender</w:t>
      </w:r>
      <w:proofErr w:type="spellEnd"/>
      <w:r w:rsidR="00512E03" w:rsidRPr="008C6E4C">
        <w:rPr>
          <w:color w:val="000000"/>
          <w:sz w:val="26"/>
          <w:szCs w:val="26"/>
        </w:rPr>
        <w:t xml:space="preserve"> MAC </w:t>
      </w:r>
      <w:proofErr w:type="spellStart"/>
      <w:r w:rsidR="00512E03" w:rsidRPr="008C6E4C">
        <w:rPr>
          <w:color w:val="000000"/>
          <w:sz w:val="26"/>
          <w:szCs w:val="26"/>
        </w:rPr>
        <w:t>address</w:t>
      </w:r>
      <w:proofErr w:type="spellEnd"/>
      <w:r w:rsidR="00512E03" w:rsidRPr="008C6E4C">
        <w:rPr>
          <w:color w:val="000000"/>
          <w:sz w:val="26"/>
          <w:szCs w:val="26"/>
        </w:rPr>
        <w:t>:</w:t>
      </w:r>
      <w:r w:rsidRPr="008C6E4C">
        <w:rPr>
          <w:noProof/>
          <w:sz w:val="26"/>
          <w:szCs w:val="26"/>
        </w:rPr>
        <w:t xml:space="preserve"> </w:t>
      </w:r>
      <w:r w:rsidRPr="008C6E4C">
        <w:rPr>
          <w:noProof/>
          <w:sz w:val="26"/>
          <w:szCs w:val="26"/>
        </w:rPr>
        <w:drawing>
          <wp:inline distT="0" distB="0" distL="0" distR="0" wp14:anchorId="135E894B" wp14:editId="3245BA0C">
            <wp:extent cx="1965960" cy="17561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7779" cy="1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03" w:rsidRPr="008C6E4C">
        <w:rPr>
          <w:color w:val="000000"/>
          <w:sz w:val="26"/>
          <w:szCs w:val="26"/>
        </w:rPr>
        <w:t xml:space="preserve">  - целевое поле MAC-адреса получателя.</w:t>
      </w:r>
      <w:r w:rsidR="00512E03" w:rsidRPr="008C6E4C">
        <w:rPr>
          <w:color w:val="000000"/>
          <w:sz w:val="26"/>
          <w:szCs w:val="26"/>
        </w:rPr>
        <w:br/>
      </w:r>
      <w:proofErr w:type="spellStart"/>
      <w:r w:rsidR="00512E03" w:rsidRPr="008C6E4C">
        <w:rPr>
          <w:color w:val="000000"/>
          <w:sz w:val="26"/>
          <w:szCs w:val="26"/>
        </w:rPr>
        <w:t>Sender</w:t>
      </w:r>
      <w:proofErr w:type="spellEnd"/>
      <w:r w:rsidR="00512E03" w:rsidRPr="008C6E4C">
        <w:rPr>
          <w:color w:val="000000"/>
          <w:sz w:val="26"/>
          <w:szCs w:val="26"/>
        </w:rPr>
        <w:t xml:space="preserve"> IP </w:t>
      </w:r>
      <w:proofErr w:type="spellStart"/>
      <w:r w:rsidR="00512E03" w:rsidRPr="008C6E4C">
        <w:rPr>
          <w:color w:val="000000"/>
          <w:sz w:val="26"/>
          <w:szCs w:val="26"/>
        </w:rPr>
        <w:t>address</w:t>
      </w:r>
      <w:proofErr w:type="spellEnd"/>
      <w:r w:rsidR="00512E03" w:rsidRPr="008C6E4C">
        <w:rPr>
          <w:color w:val="000000"/>
          <w:sz w:val="26"/>
          <w:szCs w:val="26"/>
        </w:rPr>
        <w:t>: 192.168.100.1 (192.168.100.1) – IP-адрес получателя</w:t>
      </w:r>
      <w:r w:rsidR="00512E03" w:rsidRPr="008C6E4C">
        <w:rPr>
          <w:color w:val="000000"/>
          <w:sz w:val="26"/>
          <w:szCs w:val="26"/>
        </w:rPr>
        <w:br/>
      </w:r>
      <w:proofErr w:type="spellStart"/>
      <w:r w:rsidR="00512E03" w:rsidRPr="008C6E4C">
        <w:rPr>
          <w:color w:val="000000"/>
          <w:sz w:val="26"/>
          <w:szCs w:val="26"/>
        </w:rPr>
        <w:t>Target</w:t>
      </w:r>
      <w:proofErr w:type="spellEnd"/>
      <w:r w:rsidR="00512E03" w:rsidRPr="008C6E4C">
        <w:rPr>
          <w:color w:val="000000"/>
          <w:sz w:val="26"/>
          <w:szCs w:val="26"/>
        </w:rPr>
        <w:t xml:space="preserve"> MAC </w:t>
      </w:r>
      <w:proofErr w:type="spellStart"/>
      <w:r w:rsidR="00512E03" w:rsidRPr="008C6E4C">
        <w:rPr>
          <w:color w:val="000000"/>
          <w:sz w:val="26"/>
          <w:szCs w:val="26"/>
        </w:rPr>
        <w:t>address</w:t>
      </w:r>
      <w:proofErr w:type="spellEnd"/>
      <w:r w:rsidR="00512E03" w:rsidRPr="008C6E4C">
        <w:rPr>
          <w:color w:val="000000"/>
          <w:sz w:val="26"/>
          <w:szCs w:val="26"/>
        </w:rPr>
        <w:t>:</w:t>
      </w:r>
      <w:r w:rsidRPr="008C6E4C">
        <w:rPr>
          <w:noProof/>
          <w:sz w:val="26"/>
          <w:szCs w:val="26"/>
        </w:rPr>
        <w:t xml:space="preserve"> </w:t>
      </w:r>
      <w:r w:rsidR="00512E03" w:rsidRPr="008C6E4C">
        <w:rPr>
          <w:color w:val="000000"/>
          <w:sz w:val="26"/>
          <w:szCs w:val="26"/>
        </w:rPr>
        <w:t xml:space="preserve"> - MAC-адрес исходного отправителя.</w:t>
      </w:r>
      <w:r w:rsidR="00512E03" w:rsidRPr="008C6E4C">
        <w:rPr>
          <w:color w:val="000000"/>
          <w:sz w:val="26"/>
          <w:szCs w:val="26"/>
        </w:rPr>
        <w:br/>
      </w:r>
      <w:proofErr w:type="spellStart"/>
      <w:r w:rsidR="00512E03" w:rsidRPr="008C6E4C">
        <w:rPr>
          <w:color w:val="000000"/>
          <w:sz w:val="26"/>
          <w:szCs w:val="26"/>
        </w:rPr>
        <w:t>Target</w:t>
      </w:r>
      <w:proofErr w:type="spellEnd"/>
      <w:r w:rsidR="00512E03" w:rsidRPr="008C6E4C">
        <w:rPr>
          <w:color w:val="000000"/>
          <w:sz w:val="26"/>
          <w:szCs w:val="26"/>
        </w:rPr>
        <w:t xml:space="preserve"> IP </w:t>
      </w:r>
      <w:proofErr w:type="spellStart"/>
      <w:r w:rsidR="00512E03" w:rsidRPr="008C6E4C">
        <w:rPr>
          <w:color w:val="000000"/>
          <w:sz w:val="26"/>
          <w:szCs w:val="26"/>
        </w:rPr>
        <w:t>address</w:t>
      </w:r>
      <w:proofErr w:type="spellEnd"/>
      <w:r w:rsidR="00512E03" w:rsidRPr="008C6E4C">
        <w:rPr>
          <w:color w:val="000000"/>
          <w:sz w:val="26"/>
          <w:szCs w:val="26"/>
        </w:rPr>
        <w:t>: 192.168.100.128 (192.168.100.128) - IP-адрес исходного отправителя.</w:t>
      </w:r>
      <w:r w:rsidR="00512E03" w:rsidRPr="008C6E4C">
        <w:rPr>
          <w:color w:val="000000"/>
          <w:sz w:val="26"/>
          <w:szCs w:val="26"/>
        </w:rPr>
        <w:br/>
      </w:r>
    </w:p>
    <w:p w:rsidR="00512E03" w:rsidRPr="008C6E4C" w:rsidRDefault="00512E03" w:rsidP="00512E03">
      <w:pPr>
        <w:pStyle w:val="a5"/>
        <w:spacing w:before="240" w:beforeAutospacing="0" w:after="0" w:afterAutospacing="0"/>
        <w:rPr>
          <w:color w:val="000000"/>
          <w:sz w:val="26"/>
          <w:szCs w:val="26"/>
        </w:rPr>
      </w:pPr>
      <w:r w:rsidRPr="008C6E4C">
        <w:rPr>
          <w:color w:val="000000"/>
          <w:sz w:val="26"/>
          <w:szCs w:val="26"/>
        </w:rPr>
        <w:t>Просмотрим ARP-кэш и сверим данные в нем с данными, которые мы узнали из анализа пакетов ARP-запрос/ответа:</w:t>
      </w:r>
    </w:p>
    <w:p w:rsidR="00512E03" w:rsidRPr="008C6E4C" w:rsidRDefault="00512E03" w:rsidP="00512E03">
      <w:pPr>
        <w:pStyle w:val="a5"/>
        <w:spacing w:before="240" w:beforeAutospacing="0" w:after="0" w:afterAutospacing="0"/>
        <w:rPr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6BCACFD8" wp14:editId="00EAF02C">
            <wp:extent cx="1615440" cy="250672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4173" cy="2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E4C">
        <w:rPr>
          <w:color w:val="000000"/>
          <w:sz w:val="26"/>
          <w:szCs w:val="26"/>
        </w:rPr>
        <w:t> </w:t>
      </w:r>
    </w:p>
    <w:p w:rsidR="00512E03" w:rsidRPr="008C6E4C" w:rsidRDefault="00512E03" w:rsidP="00512E0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8C6E4C">
        <w:rPr>
          <w:noProof/>
          <w:sz w:val="26"/>
          <w:szCs w:val="26"/>
        </w:rPr>
        <w:drawing>
          <wp:inline distT="0" distB="0" distL="0" distR="0" wp14:anchorId="7C3AE0C0" wp14:editId="4C334A76">
            <wp:extent cx="3665220" cy="12828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2547" cy="12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A1" w:rsidRPr="000B08F4" w:rsidRDefault="000B08F4" w:rsidP="000B08F4">
      <w:pPr>
        <w:widowControl/>
        <w:autoSpaceDE/>
        <w:autoSpaceDN/>
        <w:adjustRightInd/>
        <w:spacing w:before="240"/>
      </w:pPr>
      <w:r w:rsidRPr="008C6E4C">
        <w:rPr>
          <w:b/>
          <w:color w:val="000000"/>
          <w:sz w:val="26"/>
          <w:szCs w:val="26"/>
        </w:rPr>
        <w:t>Вывод:</w:t>
      </w:r>
      <w:r w:rsidRPr="008C6E4C">
        <w:rPr>
          <w:color w:val="000000"/>
          <w:sz w:val="26"/>
          <w:szCs w:val="26"/>
        </w:rPr>
        <w:t xml:space="preserve"> изучили типы фильтрации трафика, правила построения фильтров, приемы статистической обработки сетевого трафика в </w:t>
      </w:r>
      <w:proofErr w:type="spellStart"/>
      <w:r w:rsidRPr="008C6E4C">
        <w:rPr>
          <w:color w:val="000000"/>
          <w:sz w:val="26"/>
          <w:szCs w:val="26"/>
        </w:rPr>
        <w:t>Wireshark</w:t>
      </w:r>
      <w:proofErr w:type="spellEnd"/>
      <w:r w:rsidRPr="000B08F4">
        <w:rPr>
          <w:color w:val="000000"/>
        </w:rPr>
        <w:t>.</w:t>
      </w:r>
    </w:p>
    <w:sectPr w:rsidR="003264A1" w:rsidRPr="000B08F4" w:rsidSect="00FF3F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CC316D"/>
    <w:multiLevelType w:val="hybridMultilevel"/>
    <w:tmpl w:val="5A54A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4A89"/>
    <w:multiLevelType w:val="multilevel"/>
    <w:tmpl w:val="3C60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546DF"/>
    <w:multiLevelType w:val="hybridMultilevel"/>
    <w:tmpl w:val="C5BA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2D503F"/>
    <w:multiLevelType w:val="hybridMultilevel"/>
    <w:tmpl w:val="E6EEF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639BC"/>
    <w:multiLevelType w:val="hybridMultilevel"/>
    <w:tmpl w:val="F0CC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663D6"/>
    <w:multiLevelType w:val="multilevel"/>
    <w:tmpl w:val="EA2AC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927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1E606D"/>
    <w:multiLevelType w:val="multilevel"/>
    <w:tmpl w:val="1C62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32A29"/>
    <w:multiLevelType w:val="multilevel"/>
    <w:tmpl w:val="4EDE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E0004"/>
    <w:multiLevelType w:val="hybridMultilevel"/>
    <w:tmpl w:val="A1CA300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16171"/>
    <w:rsid w:val="000326BB"/>
    <w:rsid w:val="000429D4"/>
    <w:rsid w:val="00057963"/>
    <w:rsid w:val="0006598A"/>
    <w:rsid w:val="00083789"/>
    <w:rsid w:val="0008537A"/>
    <w:rsid w:val="000A7FC9"/>
    <w:rsid w:val="000B08F4"/>
    <w:rsid w:val="000C6D08"/>
    <w:rsid w:val="000D46AC"/>
    <w:rsid w:val="000E74E4"/>
    <w:rsid w:val="000F5DC6"/>
    <w:rsid w:val="001012A7"/>
    <w:rsid w:val="00122A85"/>
    <w:rsid w:val="00124530"/>
    <w:rsid w:val="00141815"/>
    <w:rsid w:val="00162548"/>
    <w:rsid w:val="0017044B"/>
    <w:rsid w:val="00180E2C"/>
    <w:rsid w:val="00183268"/>
    <w:rsid w:val="00194B01"/>
    <w:rsid w:val="001D26BB"/>
    <w:rsid w:val="001F28AC"/>
    <w:rsid w:val="002440CB"/>
    <w:rsid w:val="00245BEA"/>
    <w:rsid w:val="0024717D"/>
    <w:rsid w:val="00260033"/>
    <w:rsid w:val="0027375C"/>
    <w:rsid w:val="0027604B"/>
    <w:rsid w:val="00285F07"/>
    <w:rsid w:val="00290163"/>
    <w:rsid w:val="002A764B"/>
    <w:rsid w:val="002C475B"/>
    <w:rsid w:val="002D0740"/>
    <w:rsid w:val="002F5DB7"/>
    <w:rsid w:val="0030599D"/>
    <w:rsid w:val="00310127"/>
    <w:rsid w:val="0031671E"/>
    <w:rsid w:val="003264A1"/>
    <w:rsid w:val="003274C1"/>
    <w:rsid w:val="00347F80"/>
    <w:rsid w:val="003645D2"/>
    <w:rsid w:val="0038148B"/>
    <w:rsid w:val="0039735C"/>
    <w:rsid w:val="003A4A7F"/>
    <w:rsid w:val="003C3888"/>
    <w:rsid w:val="003C5C96"/>
    <w:rsid w:val="003D077D"/>
    <w:rsid w:val="003D085B"/>
    <w:rsid w:val="003F2E83"/>
    <w:rsid w:val="0043084C"/>
    <w:rsid w:val="004518FE"/>
    <w:rsid w:val="00481656"/>
    <w:rsid w:val="004846CB"/>
    <w:rsid w:val="00492F14"/>
    <w:rsid w:val="004A4158"/>
    <w:rsid w:val="004B5AE3"/>
    <w:rsid w:val="004D6241"/>
    <w:rsid w:val="004E202C"/>
    <w:rsid w:val="004F04E9"/>
    <w:rsid w:val="004F7A49"/>
    <w:rsid w:val="005124BB"/>
    <w:rsid w:val="00512E03"/>
    <w:rsid w:val="0051328E"/>
    <w:rsid w:val="00526A38"/>
    <w:rsid w:val="00526C08"/>
    <w:rsid w:val="005737FD"/>
    <w:rsid w:val="0057688F"/>
    <w:rsid w:val="005840ED"/>
    <w:rsid w:val="005B068C"/>
    <w:rsid w:val="005B1900"/>
    <w:rsid w:val="005C18A8"/>
    <w:rsid w:val="005C5459"/>
    <w:rsid w:val="005E62F2"/>
    <w:rsid w:val="005F7444"/>
    <w:rsid w:val="0060014F"/>
    <w:rsid w:val="0061438F"/>
    <w:rsid w:val="0062288E"/>
    <w:rsid w:val="0064709F"/>
    <w:rsid w:val="00680A74"/>
    <w:rsid w:val="006846D6"/>
    <w:rsid w:val="006C0529"/>
    <w:rsid w:val="006C1F27"/>
    <w:rsid w:val="006E1C84"/>
    <w:rsid w:val="006F0D28"/>
    <w:rsid w:val="00712FF3"/>
    <w:rsid w:val="00720258"/>
    <w:rsid w:val="007234CF"/>
    <w:rsid w:val="00745641"/>
    <w:rsid w:val="00750EB6"/>
    <w:rsid w:val="00767CB6"/>
    <w:rsid w:val="00780F17"/>
    <w:rsid w:val="00797F4B"/>
    <w:rsid w:val="007B6100"/>
    <w:rsid w:val="007C2CD6"/>
    <w:rsid w:val="007E77E0"/>
    <w:rsid w:val="00810C8B"/>
    <w:rsid w:val="0081703F"/>
    <w:rsid w:val="00823CD3"/>
    <w:rsid w:val="00827229"/>
    <w:rsid w:val="00852152"/>
    <w:rsid w:val="008606F4"/>
    <w:rsid w:val="00860C41"/>
    <w:rsid w:val="00876561"/>
    <w:rsid w:val="0088540B"/>
    <w:rsid w:val="00891F69"/>
    <w:rsid w:val="00896A30"/>
    <w:rsid w:val="008A06F8"/>
    <w:rsid w:val="008A3C91"/>
    <w:rsid w:val="008C2028"/>
    <w:rsid w:val="008C61D3"/>
    <w:rsid w:val="008C6E4C"/>
    <w:rsid w:val="008E7744"/>
    <w:rsid w:val="00906C6B"/>
    <w:rsid w:val="00914AD2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34697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E3C31"/>
    <w:rsid w:val="00AE7BC6"/>
    <w:rsid w:val="00B4178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21921"/>
    <w:rsid w:val="00C3112D"/>
    <w:rsid w:val="00C3417B"/>
    <w:rsid w:val="00C34D34"/>
    <w:rsid w:val="00C7182B"/>
    <w:rsid w:val="00C7417E"/>
    <w:rsid w:val="00C85081"/>
    <w:rsid w:val="00CA1A51"/>
    <w:rsid w:val="00CA22C2"/>
    <w:rsid w:val="00CB53F5"/>
    <w:rsid w:val="00CD0C71"/>
    <w:rsid w:val="00CD31FB"/>
    <w:rsid w:val="00CD5728"/>
    <w:rsid w:val="00CF3746"/>
    <w:rsid w:val="00D0653A"/>
    <w:rsid w:val="00D10B5E"/>
    <w:rsid w:val="00D14EF3"/>
    <w:rsid w:val="00D2213E"/>
    <w:rsid w:val="00D53BE8"/>
    <w:rsid w:val="00D71C6A"/>
    <w:rsid w:val="00D817E1"/>
    <w:rsid w:val="00DB38C0"/>
    <w:rsid w:val="00E017AD"/>
    <w:rsid w:val="00E14369"/>
    <w:rsid w:val="00E21B77"/>
    <w:rsid w:val="00E53825"/>
    <w:rsid w:val="00E55788"/>
    <w:rsid w:val="00E62A05"/>
    <w:rsid w:val="00EB795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3F29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50BA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14AD2"/>
    <w:pPr>
      <w:widowControl/>
      <w:autoSpaceDE/>
      <w:autoSpaceDN/>
      <w:adjustRightInd/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5E62F2"/>
    <w:rPr>
      <w:color w:val="0000FF"/>
      <w:u w:val="single"/>
    </w:rPr>
  </w:style>
  <w:style w:type="character" w:styleId="a7">
    <w:name w:val="Emphasis"/>
    <w:basedOn w:val="a0"/>
    <w:uiPriority w:val="20"/>
    <w:qFormat/>
    <w:rsid w:val="00397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8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4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495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167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767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3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3C6D6-52A6-48F7-9580-15831261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Артур Кукушкин</cp:lastModifiedBy>
  <cp:revision>2</cp:revision>
  <dcterms:created xsi:type="dcterms:W3CDTF">2022-06-13T21:45:00Z</dcterms:created>
  <dcterms:modified xsi:type="dcterms:W3CDTF">2022-06-13T21:45:00Z</dcterms:modified>
</cp:coreProperties>
</file>