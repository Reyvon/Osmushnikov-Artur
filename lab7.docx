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D7E" w:rsidRPr="0072055D" w:rsidRDefault="00BC3D7E" w:rsidP="004F04E9">
      <w:pPr>
        <w:jc w:val="center"/>
        <w:rPr>
          <w:sz w:val="26"/>
          <w:szCs w:val="26"/>
        </w:rPr>
      </w:pPr>
      <w:r w:rsidRPr="0072055D">
        <w:rPr>
          <w:sz w:val="26"/>
          <w:szCs w:val="26"/>
        </w:rPr>
        <w:t>Министерство образования Республики Беларусь</w:t>
      </w:r>
    </w:p>
    <w:p w:rsidR="00BC3D7E" w:rsidRPr="0072055D" w:rsidRDefault="00BC3D7E" w:rsidP="004F04E9">
      <w:pPr>
        <w:jc w:val="center"/>
        <w:rPr>
          <w:sz w:val="26"/>
          <w:szCs w:val="26"/>
        </w:rPr>
      </w:pPr>
      <w:r w:rsidRPr="0072055D">
        <w:rPr>
          <w:sz w:val="26"/>
          <w:szCs w:val="26"/>
        </w:rPr>
        <w:t>Учреждение образования</w:t>
      </w:r>
    </w:p>
    <w:p w:rsidR="00BC3D7E" w:rsidRPr="0072055D" w:rsidRDefault="00BC3D7E" w:rsidP="004F04E9">
      <w:pPr>
        <w:jc w:val="center"/>
        <w:rPr>
          <w:sz w:val="26"/>
          <w:szCs w:val="26"/>
        </w:rPr>
      </w:pPr>
      <w:r w:rsidRPr="0072055D">
        <w:rPr>
          <w:sz w:val="26"/>
          <w:szCs w:val="26"/>
        </w:rPr>
        <w:t>«Брестский государственный технический университет»</w:t>
      </w:r>
    </w:p>
    <w:p w:rsidR="00BC3D7E" w:rsidRPr="0072055D" w:rsidRDefault="00BC3D7E" w:rsidP="004F04E9">
      <w:pPr>
        <w:jc w:val="center"/>
        <w:rPr>
          <w:sz w:val="26"/>
          <w:szCs w:val="26"/>
        </w:rPr>
      </w:pPr>
      <w:r w:rsidRPr="0072055D">
        <w:rPr>
          <w:sz w:val="26"/>
          <w:szCs w:val="26"/>
        </w:rPr>
        <w:t>Кафедра ИИТ</w:t>
      </w:r>
    </w:p>
    <w:p w:rsidR="00BC3D7E" w:rsidRPr="0072055D" w:rsidRDefault="00BC3D7E" w:rsidP="004F04E9">
      <w:pPr>
        <w:jc w:val="center"/>
        <w:rPr>
          <w:sz w:val="26"/>
          <w:szCs w:val="26"/>
        </w:rPr>
      </w:pPr>
    </w:p>
    <w:p w:rsidR="00BC3D7E" w:rsidRPr="0072055D" w:rsidRDefault="00BC3D7E" w:rsidP="004F04E9">
      <w:pPr>
        <w:jc w:val="center"/>
        <w:rPr>
          <w:sz w:val="26"/>
          <w:szCs w:val="26"/>
        </w:rPr>
      </w:pPr>
    </w:p>
    <w:p w:rsidR="00BC3D7E" w:rsidRPr="0072055D" w:rsidRDefault="00BC3D7E" w:rsidP="004F04E9">
      <w:pPr>
        <w:jc w:val="center"/>
        <w:rPr>
          <w:sz w:val="26"/>
          <w:szCs w:val="26"/>
        </w:rPr>
      </w:pPr>
    </w:p>
    <w:p w:rsidR="00BC3D7E" w:rsidRPr="0072055D" w:rsidRDefault="00BC3D7E" w:rsidP="004F04E9">
      <w:pPr>
        <w:jc w:val="center"/>
        <w:rPr>
          <w:sz w:val="26"/>
          <w:szCs w:val="26"/>
        </w:rPr>
      </w:pPr>
    </w:p>
    <w:p w:rsidR="00BC3D7E" w:rsidRPr="0072055D" w:rsidRDefault="00BC3D7E" w:rsidP="004F04E9">
      <w:pPr>
        <w:rPr>
          <w:sz w:val="26"/>
          <w:szCs w:val="26"/>
        </w:rPr>
      </w:pPr>
    </w:p>
    <w:p w:rsidR="00B47D5B" w:rsidRPr="0072055D" w:rsidRDefault="00B47D5B" w:rsidP="004F04E9">
      <w:pPr>
        <w:rPr>
          <w:sz w:val="26"/>
          <w:szCs w:val="26"/>
        </w:rPr>
      </w:pPr>
    </w:p>
    <w:p w:rsidR="00BC3D7E" w:rsidRPr="0072055D" w:rsidRDefault="00BC3D7E" w:rsidP="004F04E9">
      <w:pPr>
        <w:jc w:val="center"/>
        <w:rPr>
          <w:sz w:val="26"/>
          <w:szCs w:val="26"/>
        </w:rPr>
      </w:pPr>
    </w:p>
    <w:p w:rsidR="00B47D5B" w:rsidRPr="0072055D" w:rsidRDefault="00B47D5B" w:rsidP="004F04E9">
      <w:pPr>
        <w:rPr>
          <w:sz w:val="26"/>
          <w:szCs w:val="26"/>
        </w:rPr>
      </w:pPr>
    </w:p>
    <w:p w:rsidR="00BC3D7E" w:rsidRPr="0072055D" w:rsidRDefault="00BC3D7E" w:rsidP="004F04E9">
      <w:pPr>
        <w:rPr>
          <w:sz w:val="26"/>
          <w:szCs w:val="26"/>
        </w:rPr>
      </w:pPr>
    </w:p>
    <w:p w:rsidR="00BC3D7E" w:rsidRPr="0072055D" w:rsidRDefault="00BC3D7E" w:rsidP="004F04E9">
      <w:pPr>
        <w:jc w:val="center"/>
        <w:rPr>
          <w:sz w:val="26"/>
          <w:szCs w:val="26"/>
        </w:rPr>
      </w:pPr>
    </w:p>
    <w:p w:rsidR="00BC3D7E" w:rsidRPr="0072055D" w:rsidRDefault="00BC3D7E" w:rsidP="004F04E9">
      <w:pPr>
        <w:jc w:val="center"/>
        <w:rPr>
          <w:sz w:val="26"/>
          <w:szCs w:val="26"/>
        </w:rPr>
      </w:pPr>
    </w:p>
    <w:p w:rsidR="00BC3D7E" w:rsidRPr="0072055D" w:rsidRDefault="00BC3D7E" w:rsidP="004F04E9">
      <w:pPr>
        <w:jc w:val="center"/>
        <w:rPr>
          <w:sz w:val="26"/>
          <w:szCs w:val="26"/>
        </w:rPr>
      </w:pPr>
    </w:p>
    <w:p w:rsidR="00BC3D7E" w:rsidRPr="0072055D" w:rsidRDefault="00924B2E" w:rsidP="004F04E9">
      <w:pPr>
        <w:jc w:val="center"/>
        <w:rPr>
          <w:sz w:val="26"/>
          <w:szCs w:val="26"/>
        </w:rPr>
      </w:pPr>
      <w:r w:rsidRPr="0072055D">
        <w:rPr>
          <w:sz w:val="26"/>
          <w:szCs w:val="26"/>
        </w:rPr>
        <w:t>Лабораторная работа №</w:t>
      </w:r>
      <w:r w:rsidR="0059019E" w:rsidRPr="0072055D">
        <w:rPr>
          <w:sz w:val="26"/>
          <w:szCs w:val="26"/>
        </w:rPr>
        <w:t>7</w:t>
      </w:r>
    </w:p>
    <w:p w:rsidR="00BC3D7E" w:rsidRPr="0072055D" w:rsidRDefault="00C108FC" w:rsidP="004F04E9">
      <w:pPr>
        <w:jc w:val="center"/>
        <w:rPr>
          <w:sz w:val="26"/>
          <w:szCs w:val="26"/>
        </w:rPr>
      </w:pPr>
      <w:r w:rsidRPr="0072055D">
        <w:rPr>
          <w:sz w:val="26"/>
          <w:szCs w:val="26"/>
        </w:rPr>
        <w:t>По дисциплине: «</w:t>
      </w:r>
      <w:proofErr w:type="spellStart"/>
      <w:r w:rsidR="0027604B" w:rsidRPr="0072055D">
        <w:rPr>
          <w:sz w:val="26"/>
          <w:szCs w:val="26"/>
        </w:rPr>
        <w:t>КСиС</w:t>
      </w:r>
      <w:proofErr w:type="spellEnd"/>
      <w:r w:rsidR="00BC3D7E" w:rsidRPr="0072055D">
        <w:rPr>
          <w:sz w:val="26"/>
          <w:szCs w:val="26"/>
        </w:rPr>
        <w:t>»</w:t>
      </w:r>
    </w:p>
    <w:p w:rsidR="00BC3D7E" w:rsidRPr="0072055D" w:rsidRDefault="00745641" w:rsidP="00D2213E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72055D">
        <w:rPr>
          <w:sz w:val="26"/>
          <w:szCs w:val="26"/>
        </w:rPr>
        <w:t>Тема: «</w:t>
      </w:r>
      <w:r w:rsidR="0059019E" w:rsidRPr="0072055D">
        <w:rPr>
          <w:color w:val="000000"/>
          <w:sz w:val="26"/>
          <w:szCs w:val="26"/>
        </w:rPr>
        <w:t xml:space="preserve">Начальная конфигурация маршрутизатора </w:t>
      </w:r>
      <w:proofErr w:type="spellStart"/>
      <w:r w:rsidR="0059019E" w:rsidRPr="0072055D">
        <w:rPr>
          <w:color w:val="000000"/>
          <w:sz w:val="26"/>
          <w:szCs w:val="26"/>
        </w:rPr>
        <w:t>Cisco</w:t>
      </w:r>
      <w:proofErr w:type="spellEnd"/>
      <w:r w:rsidR="00BC3D7E" w:rsidRPr="0072055D">
        <w:rPr>
          <w:sz w:val="26"/>
          <w:szCs w:val="26"/>
        </w:rPr>
        <w:t>»</w:t>
      </w:r>
    </w:p>
    <w:p w:rsidR="00BC3D7E" w:rsidRPr="0072055D" w:rsidRDefault="00BC3D7E" w:rsidP="004F04E9">
      <w:pPr>
        <w:jc w:val="center"/>
        <w:rPr>
          <w:sz w:val="26"/>
          <w:szCs w:val="26"/>
        </w:rPr>
      </w:pPr>
    </w:p>
    <w:p w:rsidR="008A3C91" w:rsidRPr="0072055D" w:rsidRDefault="008A3C91" w:rsidP="004F04E9">
      <w:pPr>
        <w:jc w:val="center"/>
        <w:rPr>
          <w:sz w:val="26"/>
          <w:szCs w:val="26"/>
        </w:rPr>
      </w:pPr>
    </w:p>
    <w:p w:rsidR="00BC3D7E" w:rsidRPr="0072055D" w:rsidRDefault="00BC3D7E" w:rsidP="004F04E9">
      <w:pPr>
        <w:jc w:val="center"/>
        <w:rPr>
          <w:sz w:val="26"/>
          <w:szCs w:val="26"/>
        </w:rPr>
      </w:pPr>
    </w:p>
    <w:p w:rsidR="0064709F" w:rsidRPr="0072055D" w:rsidRDefault="0064709F" w:rsidP="004F04E9">
      <w:pPr>
        <w:jc w:val="center"/>
        <w:rPr>
          <w:sz w:val="26"/>
          <w:szCs w:val="26"/>
        </w:rPr>
      </w:pPr>
    </w:p>
    <w:p w:rsidR="00FF69C9" w:rsidRPr="0072055D" w:rsidRDefault="00FF69C9" w:rsidP="004F04E9">
      <w:pPr>
        <w:rPr>
          <w:sz w:val="26"/>
          <w:szCs w:val="26"/>
        </w:rPr>
      </w:pPr>
    </w:p>
    <w:p w:rsidR="00BC3D7E" w:rsidRPr="0072055D" w:rsidRDefault="00BC3D7E" w:rsidP="004F04E9">
      <w:pPr>
        <w:jc w:val="center"/>
        <w:rPr>
          <w:sz w:val="26"/>
          <w:szCs w:val="26"/>
        </w:rPr>
      </w:pPr>
    </w:p>
    <w:p w:rsidR="00FF69C9" w:rsidRPr="0072055D" w:rsidRDefault="00FF69C9" w:rsidP="004F04E9">
      <w:pPr>
        <w:jc w:val="center"/>
        <w:rPr>
          <w:sz w:val="26"/>
          <w:szCs w:val="26"/>
        </w:rPr>
      </w:pPr>
    </w:p>
    <w:p w:rsidR="00B47D5B" w:rsidRPr="0072055D" w:rsidRDefault="00B47D5B" w:rsidP="004F04E9">
      <w:pPr>
        <w:jc w:val="center"/>
        <w:rPr>
          <w:sz w:val="26"/>
          <w:szCs w:val="26"/>
        </w:rPr>
      </w:pPr>
    </w:p>
    <w:p w:rsidR="00BC3D7E" w:rsidRPr="0072055D" w:rsidRDefault="00BC3D7E" w:rsidP="004F04E9">
      <w:pPr>
        <w:jc w:val="center"/>
        <w:rPr>
          <w:sz w:val="26"/>
          <w:szCs w:val="26"/>
        </w:rPr>
      </w:pPr>
    </w:p>
    <w:p w:rsidR="00B47D5B" w:rsidRPr="0072055D" w:rsidRDefault="00B47D5B" w:rsidP="004F04E9">
      <w:pPr>
        <w:jc w:val="center"/>
        <w:rPr>
          <w:sz w:val="26"/>
          <w:szCs w:val="26"/>
        </w:rPr>
      </w:pPr>
    </w:p>
    <w:p w:rsidR="004F04E9" w:rsidRPr="0072055D" w:rsidRDefault="004F04E9" w:rsidP="004F04E9">
      <w:pPr>
        <w:jc w:val="center"/>
        <w:rPr>
          <w:sz w:val="26"/>
          <w:szCs w:val="26"/>
        </w:rPr>
      </w:pPr>
    </w:p>
    <w:p w:rsidR="004F04E9" w:rsidRPr="0072055D" w:rsidRDefault="004F04E9" w:rsidP="004F04E9">
      <w:pPr>
        <w:jc w:val="center"/>
        <w:rPr>
          <w:sz w:val="26"/>
          <w:szCs w:val="26"/>
        </w:rPr>
      </w:pPr>
    </w:p>
    <w:p w:rsidR="00BC3D7E" w:rsidRPr="0072055D" w:rsidRDefault="00BC3D7E" w:rsidP="004F04E9">
      <w:pPr>
        <w:jc w:val="center"/>
        <w:rPr>
          <w:sz w:val="26"/>
          <w:szCs w:val="26"/>
        </w:rPr>
      </w:pPr>
    </w:p>
    <w:p w:rsidR="00BC3D7E" w:rsidRPr="0072055D" w:rsidRDefault="00BC3D7E" w:rsidP="004F04E9">
      <w:pPr>
        <w:jc w:val="center"/>
        <w:rPr>
          <w:sz w:val="26"/>
          <w:szCs w:val="26"/>
        </w:rPr>
      </w:pPr>
    </w:p>
    <w:p w:rsidR="00BC3D7E" w:rsidRPr="0072055D" w:rsidRDefault="000B09C5" w:rsidP="004F04E9">
      <w:pPr>
        <w:ind w:left="6946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="00BC3D7E" w:rsidRPr="0072055D">
        <w:rPr>
          <w:sz w:val="26"/>
          <w:szCs w:val="26"/>
        </w:rPr>
        <w:t>:</w:t>
      </w:r>
    </w:p>
    <w:p w:rsidR="00BC3D7E" w:rsidRPr="0072055D" w:rsidRDefault="0064709F" w:rsidP="004F04E9">
      <w:pPr>
        <w:ind w:left="6946"/>
        <w:rPr>
          <w:sz w:val="26"/>
          <w:szCs w:val="26"/>
        </w:rPr>
      </w:pPr>
      <w:r w:rsidRPr="0072055D">
        <w:rPr>
          <w:sz w:val="26"/>
          <w:szCs w:val="26"/>
        </w:rPr>
        <w:t>Студент</w:t>
      </w:r>
      <w:r w:rsidR="00C108FC" w:rsidRPr="0072055D">
        <w:rPr>
          <w:sz w:val="26"/>
          <w:szCs w:val="26"/>
        </w:rPr>
        <w:t xml:space="preserve"> 2</w:t>
      </w:r>
      <w:r w:rsidR="00BC3D7E" w:rsidRPr="0072055D">
        <w:rPr>
          <w:sz w:val="26"/>
          <w:szCs w:val="26"/>
        </w:rPr>
        <w:t xml:space="preserve"> курса</w:t>
      </w:r>
    </w:p>
    <w:p w:rsidR="00BC3D7E" w:rsidRPr="0072055D" w:rsidRDefault="004F04E9" w:rsidP="004F04E9">
      <w:pPr>
        <w:ind w:left="6946"/>
        <w:rPr>
          <w:sz w:val="26"/>
          <w:szCs w:val="26"/>
        </w:rPr>
      </w:pPr>
      <w:r w:rsidRPr="0072055D">
        <w:rPr>
          <w:sz w:val="26"/>
          <w:szCs w:val="26"/>
        </w:rPr>
        <w:t>Группы ПО-</w:t>
      </w:r>
      <w:r w:rsidR="0072055D">
        <w:rPr>
          <w:sz w:val="26"/>
          <w:szCs w:val="26"/>
        </w:rPr>
        <w:t>6</w:t>
      </w:r>
      <w:r w:rsidR="003645D2" w:rsidRPr="0072055D">
        <w:rPr>
          <w:sz w:val="26"/>
          <w:szCs w:val="26"/>
        </w:rPr>
        <w:t>(</w:t>
      </w:r>
      <w:r w:rsidR="0072055D">
        <w:rPr>
          <w:sz w:val="26"/>
          <w:szCs w:val="26"/>
        </w:rPr>
        <w:t>2</w:t>
      </w:r>
      <w:r w:rsidR="003645D2" w:rsidRPr="0072055D">
        <w:rPr>
          <w:sz w:val="26"/>
          <w:szCs w:val="26"/>
        </w:rPr>
        <w:t>)</w:t>
      </w:r>
    </w:p>
    <w:p w:rsidR="0072055D" w:rsidRPr="000B09C5" w:rsidRDefault="000B09C5" w:rsidP="0072055D">
      <w:pPr>
        <w:ind w:left="6946"/>
        <w:rPr>
          <w:sz w:val="26"/>
          <w:szCs w:val="26"/>
        </w:rPr>
      </w:pPr>
      <w:proofErr w:type="spellStart"/>
      <w:r>
        <w:rPr>
          <w:sz w:val="26"/>
          <w:szCs w:val="26"/>
        </w:rPr>
        <w:t>Осьмушников</w:t>
      </w:r>
      <w:proofErr w:type="spellEnd"/>
      <w:r>
        <w:rPr>
          <w:sz w:val="26"/>
          <w:szCs w:val="26"/>
        </w:rPr>
        <w:t xml:space="preserve"> А.Ю.</w:t>
      </w:r>
    </w:p>
    <w:p w:rsidR="00BC3D7E" w:rsidRPr="0072055D" w:rsidRDefault="00B43BCF" w:rsidP="0072055D">
      <w:pPr>
        <w:ind w:left="6946"/>
        <w:rPr>
          <w:sz w:val="26"/>
          <w:szCs w:val="26"/>
        </w:rPr>
      </w:pPr>
      <w:r w:rsidRPr="0072055D">
        <w:rPr>
          <w:sz w:val="26"/>
          <w:szCs w:val="26"/>
        </w:rPr>
        <w:t>Проверил</w:t>
      </w:r>
      <w:r w:rsidR="00BC3D7E" w:rsidRPr="0072055D">
        <w:rPr>
          <w:sz w:val="26"/>
          <w:szCs w:val="26"/>
        </w:rPr>
        <w:t>:</w:t>
      </w:r>
    </w:p>
    <w:p w:rsidR="00BC3D7E" w:rsidRPr="0072055D" w:rsidRDefault="0072055D" w:rsidP="004F04E9">
      <w:pPr>
        <w:ind w:left="6946"/>
        <w:rPr>
          <w:sz w:val="26"/>
          <w:szCs w:val="26"/>
        </w:rPr>
      </w:pPr>
      <w:r>
        <w:rPr>
          <w:sz w:val="26"/>
          <w:szCs w:val="26"/>
        </w:rPr>
        <w:t>Бойко Д. О</w:t>
      </w:r>
    </w:p>
    <w:p w:rsidR="00BC3D7E" w:rsidRPr="0072055D" w:rsidRDefault="00BC3D7E" w:rsidP="004F04E9">
      <w:pPr>
        <w:jc w:val="center"/>
        <w:rPr>
          <w:sz w:val="26"/>
          <w:szCs w:val="26"/>
        </w:rPr>
      </w:pPr>
    </w:p>
    <w:p w:rsidR="00BC3D7E" w:rsidRPr="0072055D" w:rsidRDefault="00BC3D7E" w:rsidP="004F04E9">
      <w:pPr>
        <w:jc w:val="center"/>
        <w:rPr>
          <w:sz w:val="26"/>
          <w:szCs w:val="26"/>
        </w:rPr>
      </w:pPr>
    </w:p>
    <w:p w:rsidR="00FF69C9" w:rsidRPr="0072055D" w:rsidRDefault="00FF69C9" w:rsidP="004F04E9">
      <w:pPr>
        <w:rPr>
          <w:sz w:val="26"/>
          <w:szCs w:val="26"/>
        </w:rPr>
      </w:pPr>
    </w:p>
    <w:p w:rsidR="00767CB6" w:rsidRPr="0072055D" w:rsidRDefault="00767CB6" w:rsidP="004F04E9">
      <w:pPr>
        <w:rPr>
          <w:sz w:val="26"/>
          <w:szCs w:val="26"/>
        </w:rPr>
      </w:pPr>
    </w:p>
    <w:p w:rsidR="00BC3D7E" w:rsidRDefault="00BC3D7E" w:rsidP="004F04E9">
      <w:pPr>
        <w:jc w:val="center"/>
        <w:rPr>
          <w:sz w:val="26"/>
          <w:szCs w:val="26"/>
        </w:rPr>
      </w:pPr>
    </w:p>
    <w:p w:rsidR="000B09C5" w:rsidRDefault="000B09C5" w:rsidP="004F04E9">
      <w:pPr>
        <w:jc w:val="center"/>
        <w:rPr>
          <w:sz w:val="26"/>
          <w:szCs w:val="26"/>
        </w:rPr>
      </w:pPr>
    </w:p>
    <w:p w:rsidR="000B09C5" w:rsidRPr="0072055D" w:rsidRDefault="000B09C5" w:rsidP="004F04E9">
      <w:pPr>
        <w:jc w:val="center"/>
        <w:rPr>
          <w:sz w:val="26"/>
          <w:szCs w:val="26"/>
        </w:rPr>
      </w:pPr>
    </w:p>
    <w:p w:rsidR="00FF69C9" w:rsidRPr="0072055D" w:rsidRDefault="00FF69C9" w:rsidP="004F04E9">
      <w:pPr>
        <w:jc w:val="center"/>
        <w:rPr>
          <w:sz w:val="26"/>
          <w:szCs w:val="26"/>
        </w:rPr>
      </w:pPr>
    </w:p>
    <w:p w:rsidR="00BC3D7E" w:rsidRPr="0072055D" w:rsidRDefault="00BC3D7E" w:rsidP="004F04E9">
      <w:pPr>
        <w:rPr>
          <w:sz w:val="26"/>
          <w:szCs w:val="26"/>
        </w:rPr>
      </w:pPr>
    </w:p>
    <w:p w:rsidR="00BC3D7E" w:rsidRPr="0072055D" w:rsidRDefault="00BC3D7E" w:rsidP="004F04E9">
      <w:pPr>
        <w:jc w:val="center"/>
        <w:rPr>
          <w:sz w:val="26"/>
          <w:szCs w:val="26"/>
        </w:rPr>
      </w:pPr>
    </w:p>
    <w:p w:rsidR="00B47D5B" w:rsidRPr="0072055D" w:rsidRDefault="00B47D5B" w:rsidP="004F04E9">
      <w:pPr>
        <w:jc w:val="center"/>
        <w:rPr>
          <w:sz w:val="26"/>
          <w:szCs w:val="26"/>
        </w:rPr>
      </w:pPr>
    </w:p>
    <w:p w:rsidR="00BC3D7E" w:rsidRPr="0072055D" w:rsidRDefault="0072055D" w:rsidP="0072055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Брест, </w:t>
      </w:r>
      <w:r w:rsidR="004F04E9" w:rsidRPr="0072055D">
        <w:rPr>
          <w:sz w:val="26"/>
          <w:szCs w:val="26"/>
        </w:rPr>
        <w:t>202</w:t>
      </w:r>
      <w:r>
        <w:rPr>
          <w:sz w:val="26"/>
          <w:szCs w:val="26"/>
        </w:rPr>
        <w:t>2</w:t>
      </w:r>
    </w:p>
    <w:p w:rsidR="00BC3D7E" w:rsidRPr="0072055D" w:rsidRDefault="00BC3D7E" w:rsidP="00914AD2">
      <w:pPr>
        <w:widowControl/>
        <w:autoSpaceDE/>
        <w:autoSpaceDN/>
        <w:adjustRightInd/>
        <w:spacing w:after="240"/>
        <w:jc w:val="center"/>
        <w:rPr>
          <w:sz w:val="26"/>
          <w:szCs w:val="26"/>
        </w:rPr>
      </w:pPr>
      <w:r w:rsidRPr="0072055D">
        <w:rPr>
          <w:sz w:val="26"/>
          <w:szCs w:val="26"/>
        </w:rPr>
        <w:br w:type="page"/>
      </w:r>
      <w:r w:rsidR="000F5DC6" w:rsidRPr="0072055D">
        <w:rPr>
          <w:sz w:val="26"/>
          <w:szCs w:val="26"/>
        </w:rPr>
        <w:lastRenderedPageBreak/>
        <w:t>Лабораторная работа №</w:t>
      </w:r>
      <w:r w:rsidR="0059019E" w:rsidRPr="0072055D">
        <w:rPr>
          <w:sz w:val="26"/>
          <w:szCs w:val="26"/>
        </w:rPr>
        <w:t>7</w:t>
      </w:r>
    </w:p>
    <w:p w:rsidR="005E62F2" w:rsidRPr="0072055D" w:rsidRDefault="0059019E" w:rsidP="00D2213E">
      <w:pPr>
        <w:widowControl/>
        <w:autoSpaceDE/>
        <w:autoSpaceDN/>
        <w:adjustRightInd/>
        <w:spacing w:before="240"/>
        <w:jc w:val="center"/>
        <w:rPr>
          <w:color w:val="000000"/>
          <w:sz w:val="26"/>
          <w:szCs w:val="26"/>
        </w:rPr>
      </w:pPr>
      <w:r w:rsidRPr="0072055D">
        <w:rPr>
          <w:color w:val="000000"/>
          <w:sz w:val="26"/>
          <w:szCs w:val="26"/>
        </w:rPr>
        <w:t xml:space="preserve">Начальная конфигурация маршрутизатора </w:t>
      </w:r>
      <w:proofErr w:type="spellStart"/>
      <w:r w:rsidRPr="0072055D">
        <w:rPr>
          <w:color w:val="000000"/>
          <w:sz w:val="26"/>
          <w:szCs w:val="26"/>
        </w:rPr>
        <w:t>Cisco</w:t>
      </w:r>
      <w:proofErr w:type="spellEnd"/>
    </w:p>
    <w:p w:rsidR="0059019E" w:rsidRPr="0072055D" w:rsidRDefault="0059019E" w:rsidP="005E62F2">
      <w:pPr>
        <w:pStyle w:val="a5"/>
        <w:spacing w:before="0" w:beforeAutospacing="0" w:after="0" w:afterAutospacing="0"/>
        <w:jc w:val="both"/>
        <w:rPr>
          <w:b/>
          <w:sz w:val="26"/>
          <w:szCs w:val="26"/>
        </w:rPr>
      </w:pPr>
    </w:p>
    <w:p w:rsidR="0059019E" w:rsidRPr="0072055D" w:rsidRDefault="00BC3D7E" w:rsidP="0059019E">
      <w:pPr>
        <w:pStyle w:val="a5"/>
        <w:spacing w:before="0" w:beforeAutospacing="0" w:after="160" w:afterAutospacing="0"/>
        <w:rPr>
          <w:sz w:val="26"/>
          <w:szCs w:val="26"/>
        </w:rPr>
      </w:pPr>
      <w:r w:rsidRPr="0072055D">
        <w:rPr>
          <w:b/>
          <w:sz w:val="26"/>
          <w:szCs w:val="26"/>
        </w:rPr>
        <w:t>Цель работы:</w:t>
      </w:r>
      <w:r w:rsidRPr="0072055D">
        <w:rPr>
          <w:sz w:val="26"/>
          <w:szCs w:val="26"/>
        </w:rPr>
        <w:t xml:space="preserve"> </w:t>
      </w:r>
      <w:r w:rsidR="0059019E" w:rsidRPr="0072055D">
        <w:rPr>
          <w:color w:val="000000"/>
          <w:sz w:val="26"/>
          <w:szCs w:val="26"/>
          <w:lang w:val="en-US"/>
        </w:rPr>
        <w:t>c</w:t>
      </w:r>
      <w:proofErr w:type="spellStart"/>
      <w:r w:rsidR="0059019E" w:rsidRPr="0072055D">
        <w:rPr>
          <w:color w:val="000000"/>
          <w:sz w:val="26"/>
          <w:szCs w:val="26"/>
        </w:rPr>
        <w:t>обрать</w:t>
      </w:r>
      <w:proofErr w:type="spellEnd"/>
      <w:r w:rsidR="0059019E" w:rsidRPr="0072055D">
        <w:rPr>
          <w:color w:val="000000"/>
          <w:sz w:val="26"/>
          <w:szCs w:val="26"/>
        </w:rPr>
        <w:t xml:space="preserve"> и сконфигурировать изображённую на диаграмме сеть. Настроить сетевые адреса устройств, удовлетворяющие таблице сетевых адресов. Выполнить начальную конфигурацию маршрутизаторов. С помощью команды </w:t>
      </w:r>
      <w:proofErr w:type="spellStart"/>
      <w:r w:rsidR="0059019E" w:rsidRPr="0072055D">
        <w:rPr>
          <w:color w:val="000000"/>
          <w:sz w:val="26"/>
          <w:szCs w:val="26"/>
        </w:rPr>
        <w:t>show</w:t>
      </w:r>
      <w:proofErr w:type="spellEnd"/>
      <w:r w:rsidR="0059019E" w:rsidRPr="0072055D">
        <w:rPr>
          <w:color w:val="000000"/>
          <w:sz w:val="26"/>
          <w:szCs w:val="26"/>
        </w:rPr>
        <w:t xml:space="preserve"> и утилиты </w:t>
      </w:r>
      <w:proofErr w:type="spellStart"/>
      <w:r w:rsidR="0059019E" w:rsidRPr="0072055D">
        <w:rPr>
          <w:color w:val="000000"/>
          <w:sz w:val="26"/>
          <w:szCs w:val="26"/>
        </w:rPr>
        <w:t>ping</w:t>
      </w:r>
      <w:proofErr w:type="spellEnd"/>
      <w:r w:rsidR="0059019E" w:rsidRPr="0072055D">
        <w:rPr>
          <w:color w:val="000000"/>
          <w:sz w:val="26"/>
          <w:szCs w:val="26"/>
        </w:rPr>
        <w:t xml:space="preserve"> проверить работу устройств и удостовериться, что устройства функционирую правильно.</w:t>
      </w:r>
    </w:p>
    <w:p w:rsidR="0059019E" w:rsidRPr="0072055D" w:rsidRDefault="0059019E" w:rsidP="0059019E">
      <w:pPr>
        <w:pStyle w:val="a5"/>
        <w:spacing w:before="240" w:beforeAutospacing="0" w:after="160" w:afterAutospacing="0"/>
        <w:rPr>
          <w:sz w:val="26"/>
          <w:szCs w:val="26"/>
        </w:rPr>
      </w:pPr>
      <w:r w:rsidRPr="0072055D">
        <w:rPr>
          <w:b/>
          <w:bCs/>
          <w:color w:val="000000"/>
          <w:sz w:val="26"/>
          <w:szCs w:val="26"/>
        </w:rPr>
        <w:t>ЧАСТЬ 1:</w:t>
      </w:r>
    </w:p>
    <w:p w:rsidR="0059019E" w:rsidRPr="0072055D" w:rsidRDefault="0059019E" w:rsidP="0059019E">
      <w:pPr>
        <w:pStyle w:val="a5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72055D">
        <w:rPr>
          <w:color w:val="000000"/>
          <w:sz w:val="26"/>
          <w:szCs w:val="26"/>
        </w:rPr>
        <w:t>Топология ЛВС:</w:t>
      </w:r>
    </w:p>
    <w:tbl>
      <w:tblPr>
        <w:tblpPr w:leftFromText="180" w:rightFromText="180" w:vertAnchor="text" w:horzAnchor="margin" w:tblpXSpec="right" w:tblpY="104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510"/>
        <w:gridCol w:w="2044"/>
      </w:tblGrid>
      <w:tr w:rsidR="0064712E" w:rsidRPr="0072055D" w:rsidTr="0064712E">
        <w:trPr>
          <w:trHeight w:val="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sz w:val="26"/>
                <w:szCs w:val="26"/>
              </w:rPr>
            </w:pPr>
            <w:r w:rsidRPr="0072055D">
              <w:rPr>
                <w:color w:val="000000"/>
                <w:sz w:val="26"/>
                <w:szCs w:val="26"/>
              </w:rPr>
              <w:t>Устройство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sz w:val="26"/>
                <w:szCs w:val="26"/>
              </w:rPr>
            </w:pPr>
            <w:r w:rsidRPr="0072055D">
              <w:rPr>
                <w:color w:val="000000"/>
                <w:sz w:val="26"/>
                <w:szCs w:val="26"/>
              </w:rPr>
              <w:t>IP ADRESS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sz w:val="26"/>
                <w:szCs w:val="26"/>
              </w:rPr>
            </w:pPr>
            <w:r w:rsidRPr="0072055D">
              <w:rPr>
                <w:color w:val="000000"/>
                <w:sz w:val="26"/>
                <w:szCs w:val="26"/>
              </w:rPr>
              <w:t>SUBNET MASK</w:t>
            </w:r>
          </w:p>
        </w:tc>
      </w:tr>
      <w:tr w:rsidR="0064712E" w:rsidRPr="0072055D" w:rsidTr="0064712E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sz w:val="26"/>
                <w:szCs w:val="26"/>
              </w:rPr>
            </w:pPr>
            <w:r w:rsidRPr="0072055D">
              <w:rPr>
                <w:color w:val="000000"/>
                <w:sz w:val="26"/>
                <w:szCs w:val="26"/>
              </w:rPr>
              <w:t>PC0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sz w:val="26"/>
                <w:szCs w:val="26"/>
              </w:rPr>
            </w:pPr>
            <w:r w:rsidRPr="0072055D">
              <w:rPr>
                <w:color w:val="000000"/>
                <w:sz w:val="26"/>
                <w:szCs w:val="26"/>
              </w:rPr>
              <w:t>192.168.1.2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sz w:val="26"/>
                <w:szCs w:val="26"/>
              </w:rPr>
            </w:pPr>
            <w:r w:rsidRPr="0072055D">
              <w:rPr>
                <w:color w:val="000000"/>
                <w:sz w:val="26"/>
                <w:szCs w:val="26"/>
              </w:rPr>
              <w:t>255.255.255.0</w:t>
            </w:r>
          </w:p>
        </w:tc>
      </w:tr>
      <w:tr w:rsidR="0064712E" w:rsidRPr="0072055D" w:rsidTr="0064712E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sz w:val="26"/>
                <w:szCs w:val="26"/>
              </w:rPr>
            </w:pPr>
            <w:r w:rsidRPr="0072055D">
              <w:rPr>
                <w:color w:val="000000"/>
                <w:sz w:val="26"/>
                <w:szCs w:val="26"/>
              </w:rPr>
              <w:t>PC1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sz w:val="26"/>
                <w:szCs w:val="26"/>
              </w:rPr>
            </w:pPr>
            <w:r w:rsidRPr="0072055D">
              <w:rPr>
                <w:color w:val="000000"/>
                <w:sz w:val="26"/>
                <w:szCs w:val="26"/>
              </w:rPr>
              <w:t>192.168.1.3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sz w:val="26"/>
                <w:szCs w:val="26"/>
              </w:rPr>
            </w:pPr>
            <w:r w:rsidRPr="0072055D">
              <w:rPr>
                <w:color w:val="000000"/>
                <w:sz w:val="26"/>
                <w:szCs w:val="26"/>
              </w:rPr>
              <w:t>255.255.255.0</w:t>
            </w:r>
          </w:p>
        </w:tc>
      </w:tr>
      <w:tr w:rsidR="0064712E" w:rsidRPr="0072055D" w:rsidTr="0064712E">
        <w:trPr>
          <w:trHeight w:val="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sz w:val="26"/>
                <w:szCs w:val="26"/>
              </w:rPr>
            </w:pPr>
            <w:r w:rsidRPr="0072055D">
              <w:rPr>
                <w:color w:val="000000"/>
                <w:sz w:val="26"/>
                <w:szCs w:val="26"/>
              </w:rPr>
              <w:t>PC2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sz w:val="26"/>
                <w:szCs w:val="26"/>
              </w:rPr>
            </w:pPr>
            <w:r w:rsidRPr="0072055D">
              <w:rPr>
                <w:color w:val="000000"/>
                <w:sz w:val="26"/>
                <w:szCs w:val="26"/>
              </w:rPr>
              <w:t>192.168.1.4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sz w:val="26"/>
                <w:szCs w:val="26"/>
              </w:rPr>
            </w:pPr>
            <w:r w:rsidRPr="0072055D">
              <w:rPr>
                <w:color w:val="000000"/>
                <w:sz w:val="26"/>
                <w:szCs w:val="26"/>
              </w:rPr>
              <w:t>255.255.255.0</w:t>
            </w:r>
          </w:p>
        </w:tc>
      </w:tr>
      <w:tr w:rsidR="0064712E" w:rsidRPr="0072055D" w:rsidTr="0064712E">
        <w:trPr>
          <w:trHeight w:val="1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sz w:val="26"/>
                <w:szCs w:val="26"/>
              </w:rPr>
            </w:pPr>
            <w:r w:rsidRPr="0072055D">
              <w:rPr>
                <w:color w:val="000000"/>
                <w:sz w:val="26"/>
                <w:szCs w:val="26"/>
              </w:rPr>
              <w:t>PC3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sz w:val="26"/>
                <w:szCs w:val="26"/>
              </w:rPr>
            </w:pPr>
            <w:r w:rsidRPr="0072055D">
              <w:rPr>
                <w:color w:val="000000"/>
                <w:sz w:val="26"/>
                <w:szCs w:val="26"/>
              </w:rPr>
              <w:t>192.168.1.5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sz w:val="26"/>
                <w:szCs w:val="26"/>
              </w:rPr>
            </w:pPr>
            <w:r w:rsidRPr="0072055D">
              <w:rPr>
                <w:color w:val="000000"/>
                <w:sz w:val="26"/>
                <w:szCs w:val="26"/>
              </w:rPr>
              <w:t>255.255.255.0</w:t>
            </w:r>
          </w:p>
        </w:tc>
      </w:tr>
      <w:tr w:rsidR="0064712E" w:rsidRPr="0072055D" w:rsidTr="0064712E">
        <w:trPr>
          <w:trHeight w:val="1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72055D">
              <w:rPr>
                <w:color w:val="000000"/>
                <w:sz w:val="26"/>
                <w:szCs w:val="26"/>
              </w:rPr>
              <w:t>PC</w:t>
            </w:r>
            <w:r w:rsidRPr="0072055D"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72055D">
              <w:rPr>
                <w:color w:val="000000"/>
                <w:sz w:val="26"/>
                <w:szCs w:val="26"/>
              </w:rPr>
              <w:t>192.168.1.</w:t>
            </w:r>
            <w:r w:rsidRPr="0072055D"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6"/>
                <w:szCs w:val="26"/>
              </w:rPr>
            </w:pPr>
            <w:r w:rsidRPr="0072055D">
              <w:rPr>
                <w:color w:val="000000"/>
                <w:sz w:val="26"/>
                <w:szCs w:val="26"/>
              </w:rPr>
              <w:t>255.255.255.0</w:t>
            </w:r>
          </w:p>
        </w:tc>
      </w:tr>
      <w:tr w:rsidR="0064712E" w:rsidRPr="0072055D" w:rsidTr="0064712E">
        <w:trPr>
          <w:trHeight w:val="1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72055D">
              <w:rPr>
                <w:color w:val="000000"/>
                <w:sz w:val="26"/>
                <w:szCs w:val="26"/>
              </w:rPr>
              <w:t>PC</w:t>
            </w:r>
            <w:r w:rsidRPr="0072055D">
              <w:rPr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72055D">
              <w:rPr>
                <w:color w:val="000000"/>
                <w:sz w:val="26"/>
                <w:szCs w:val="26"/>
              </w:rPr>
              <w:t>192.168.1.</w:t>
            </w:r>
            <w:r w:rsidRPr="0072055D">
              <w:rPr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6"/>
                <w:szCs w:val="26"/>
              </w:rPr>
            </w:pPr>
            <w:r w:rsidRPr="0072055D">
              <w:rPr>
                <w:color w:val="000000"/>
                <w:sz w:val="26"/>
                <w:szCs w:val="26"/>
              </w:rPr>
              <w:t>255.255.255.0</w:t>
            </w:r>
          </w:p>
        </w:tc>
      </w:tr>
      <w:tr w:rsidR="0064712E" w:rsidRPr="0072055D" w:rsidTr="0064712E">
        <w:trPr>
          <w:trHeight w:val="1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72055D">
              <w:rPr>
                <w:color w:val="000000"/>
                <w:sz w:val="26"/>
                <w:szCs w:val="26"/>
              </w:rPr>
              <w:t>PC</w:t>
            </w:r>
            <w:r w:rsidRPr="0072055D"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72055D">
              <w:rPr>
                <w:color w:val="000000"/>
                <w:sz w:val="26"/>
                <w:szCs w:val="26"/>
              </w:rPr>
              <w:t>192.168.1.</w:t>
            </w:r>
            <w:r w:rsidRPr="0072055D">
              <w:rPr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712E" w:rsidRPr="0072055D" w:rsidRDefault="0064712E" w:rsidP="0064712E">
            <w:pPr>
              <w:widowControl/>
              <w:autoSpaceDE/>
              <w:autoSpaceDN/>
              <w:adjustRightInd/>
              <w:jc w:val="both"/>
              <w:rPr>
                <w:sz w:val="26"/>
                <w:szCs w:val="26"/>
              </w:rPr>
            </w:pPr>
            <w:r w:rsidRPr="0072055D">
              <w:rPr>
                <w:color w:val="000000"/>
                <w:sz w:val="26"/>
                <w:szCs w:val="26"/>
              </w:rPr>
              <w:t>255.255.255.0</w:t>
            </w:r>
          </w:p>
        </w:tc>
      </w:tr>
    </w:tbl>
    <w:p w:rsidR="0059019E" w:rsidRPr="0072055D" w:rsidRDefault="0064712E" w:rsidP="009F0FDA">
      <w:pPr>
        <w:widowControl/>
        <w:autoSpaceDE/>
        <w:autoSpaceDN/>
        <w:adjustRightInd/>
        <w:spacing w:before="240"/>
        <w:rPr>
          <w:b/>
          <w:color w:val="000000"/>
          <w:sz w:val="26"/>
          <w:szCs w:val="26"/>
        </w:rPr>
      </w:pPr>
      <w:r w:rsidRPr="0072055D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1869645B">
            <wp:simplePos x="0" y="0"/>
            <wp:positionH relativeFrom="column">
              <wp:posOffset>-236220</wp:posOffset>
            </wp:positionH>
            <wp:positionV relativeFrom="paragraph">
              <wp:posOffset>157480</wp:posOffset>
            </wp:positionV>
            <wp:extent cx="3836233" cy="2598420"/>
            <wp:effectExtent l="0" t="0" r="0" b="0"/>
            <wp:wrapTight wrapText="bothSides">
              <wp:wrapPolygon edited="0">
                <wp:start x="0" y="0"/>
                <wp:lineTo x="0" y="21378"/>
                <wp:lineTo x="21453" y="21378"/>
                <wp:lineTo x="2145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233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FDA" w:rsidRPr="0072055D" w:rsidRDefault="009F0FDA" w:rsidP="009F0FDA">
      <w:pPr>
        <w:widowControl/>
        <w:autoSpaceDE/>
        <w:autoSpaceDN/>
        <w:adjustRightInd/>
        <w:rPr>
          <w:sz w:val="26"/>
          <w:szCs w:val="26"/>
        </w:rPr>
      </w:pPr>
    </w:p>
    <w:p w:rsidR="0064712E" w:rsidRPr="0072055D" w:rsidRDefault="0064712E" w:rsidP="000B08F4">
      <w:pPr>
        <w:widowControl/>
        <w:autoSpaceDE/>
        <w:autoSpaceDN/>
        <w:adjustRightInd/>
        <w:spacing w:before="240"/>
        <w:rPr>
          <w:color w:val="000000"/>
          <w:sz w:val="26"/>
          <w:szCs w:val="26"/>
        </w:rPr>
      </w:pPr>
    </w:p>
    <w:p w:rsidR="0064712E" w:rsidRPr="0072055D" w:rsidRDefault="0064712E" w:rsidP="000B08F4">
      <w:pPr>
        <w:widowControl/>
        <w:autoSpaceDE/>
        <w:autoSpaceDN/>
        <w:adjustRightInd/>
        <w:spacing w:before="240"/>
        <w:rPr>
          <w:color w:val="000000"/>
          <w:sz w:val="26"/>
          <w:szCs w:val="26"/>
        </w:rPr>
      </w:pPr>
    </w:p>
    <w:p w:rsidR="0064712E" w:rsidRPr="0072055D" w:rsidRDefault="0064712E" w:rsidP="000B08F4">
      <w:pPr>
        <w:widowControl/>
        <w:autoSpaceDE/>
        <w:autoSpaceDN/>
        <w:adjustRightInd/>
        <w:spacing w:before="240"/>
        <w:rPr>
          <w:color w:val="000000"/>
          <w:sz w:val="26"/>
          <w:szCs w:val="26"/>
        </w:rPr>
      </w:pPr>
    </w:p>
    <w:p w:rsidR="009F0FDA" w:rsidRPr="0072055D" w:rsidRDefault="009F0FDA" w:rsidP="0064712E">
      <w:pPr>
        <w:pStyle w:val="a3"/>
        <w:widowControl/>
        <w:numPr>
          <w:ilvl w:val="0"/>
          <w:numId w:val="14"/>
        </w:numPr>
        <w:autoSpaceDE/>
        <w:autoSpaceDN/>
        <w:adjustRightInd/>
        <w:spacing w:before="240"/>
        <w:rPr>
          <w:color w:val="000000"/>
          <w:sz w:val="26"/>
          <w:szCs w:val="26"/>
        </w:rPr>
      </w:pPr>
      <w:r w:rsidRPr="0072055D">
        <w:rPr>
          <w:color w:val="000000"/>
          <w:sz w:val="26"/>
          <w:szCs w:val="26"/>
        </w:rPr>
        <w:t>Выполним проверку назначенных адресов:</w:t>
      </w:r>
    </w:p>
    <w:p w:rsidR="009F0FDA" w:rsidRPr="0072055D" w:rsidRDefault="009F0FDA" w:rsidP="009F0FDA">
      <w:pPr>
        <w:pStyle w:val="a3"/>
        <w:widowControl/>
        <w:numPr>
          <w:ilvl w:val="0"/>
          <w:numId w:val="15"/>
        </w:numPr>
        <w:autoSpaceDE/>
        <w:autoSpaceDN/>
        <w:adjustRightInd/>
        <w:spacing w:before="240"/>
        <w:rPr>
          <w:color w:val="000000"/>
          <w:sz w:val="26"/>
          <w:szCs w:val="26"/>
        </w:rPr>
      </w:pPr>
      <w:r w:rsidRPr="0072055D">
        <w:rPr>
          <w:color w:val="000000"/>
          <w:sz w:val="26"/>
          <w:szCs w:val="26"/>
        </w:rPr>
        <w:t>сетевая конфигурация (</w:t>
      </w:r>
      <w:proofErr w:type="spellStart"/>
      <w:r w:rsidRPr="0072055D">
        <w:rPr>
          <w:color w:val="000000"/>
          <w:sz w:val="26"/>
          <w:szCs w:val="26"/>
        </w:rPr>
        <w:t>ipconfig</w:t>
      </w:r>
      <w:proofErr w:type="spellEnd"/>
      <w:r w:rsidRPr="0072055D">
        <w:rPr>
          <w:color w:val="000000"/>
          <w:sz w:val="26"/>
          <w:szCs w:val="26"/>
        </w:rPr>
        <w:t>)</w:t>
      </w:r>
    </w:p>
    <w:p w:rsidR="0064712E" w:rsidRPr="0072055D" w:rsidRDefault="0064712E" w:rsidP="0064712E">
      <w:pPr>
        <w:pStyle w:val="a3"/>
        <w:widowControl/>
        <w:numPr>
          <w:ilvl w:val="0"/>
          <w:numId w:val="15"/>
        </w:numPr>
        <w:autoSpaceDE/>
        <w:autoSpaceDN/>
        <w:adjustRightInd/>
        <w:spacing w:before="240"/>
        <w:rPr>
          <w:color w:val="000000"/>
          <w:sz w:val="26"/>
          <w:szCs w:val="26"/>
          <w:lang w:val="en-US"/>
        </w:rPr>
      </w:pPr>
      <w:r w:rsidRPr="0072055D">
        <w:rPr>
          <w:color w:val="000000"/>
          <w:sz w:val="26"/>
          <w:szCs w:val="26"/>
        </w:rPr>
        <w:t>работоспособность сети (</w:t>
      </w:r>
      <w:proofErr w:type="spellStart"/>
      <w:r w:rsidRPr="0072055D">
        <w:rPr>
          <w:color w:val="000000"/>
          <w:sz w:val="26"/>
          <w:szCs w:val="26"/>
        </w:rPr>
        <w:t>ping</w:t>
      </w:r>
      <w:proofErr w:type="spellEnd"/>
      <w:r w:rsidRPr="0072055D">
        <w:rPr>
          <w:color w:val="000000"/>
          <w:sz w:val="26"/>
          <w:szCs w:val="26"/>
        </w:rPr>
        <w:t>)</w:t>
      </w:r>
    </w:p>
    <w:p w:rsidR="0064712E" w:rsidRPr="0072055D" w:rsidRDefault="0064712E" w:rsidP="0064712E">
      <w:pPr>
        <w:widowControl/>
        <w:autoSpaceDE/>
        <w:autoSpaceDN/>
        <w:adjustRightInd/>
        <w:spacing w:before="240"/>
        <w:ind w:left="360"/>
        <w:rPr>
          <w:color w:val="000000"/>
          <w:sz w:val="26"/>
          <w:szCs w:val="26"/>
          <w:lang w:val="en-US"/>
        </w:rPr>
      </w:pPr>
      <w:r w:rsidRPr="0072055D">
        <w:rPr>
          <w:color w:val="000000"/>
          <w:sz w:val="26"/>
          <w:szCs w:val="26"/>
          <w:lang w:val="en-US"/>
        </w:rPr>
        <w:t>PC6:</w:t>
      </w:r>
    </w:p>
    <w:p w:rsidR="009F0FDA" w:rsidRPr="0072055D" w:rsidRDefault="009F0FDA" w:rsidP="009F0FDA">
      <w:pPr>
        <w:widowControl/>
        <w:autoSpaceDE/>
        <w:autoSpaceDN/>
        <w:adjustRightInd/>
        <w:spacing w:before="240"/>
        <w:ind w:left="360"/>
        <w:rPr>
          <w:color w:val="000000"/>
          <w:sz w:val="26"/>
          <w:szCs w:val="26"/>
        </w:rPr>
      </w:pPr>
      <w:r w:rsidRPr="0072055D">
        <w:rPr>
          <w:noProof/>
          <w:sz w:val="26"/>
          <w:szCs w:val="26"/>
        </w:rPr>
        <w:drawing>
          <wp:inline distT="0" distB="0" distL="0" distR="0" wp14:anchorId="579ADB72" wp14:editId="092F9870">
            <wp:extent cx="4032206" cy="10287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925" cy="107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2E" w:rsidRPr="0072055D" w:rsidRDefault="0064712E" w:rsidP="009F0FDA">
      <w:pPr>
        <w:widowControl/>
        <w:autoSpaceDE/>
        <w:autoSpaceDN/>
        <w:adjustRightInd/>
        <w:spacing w:before="240"/>
        <w:ind w:left="360"/>
        <w:rPr>
          <w:color w:val="000000"/>
          <w:sz w:val="26"/>
          <w:szCs w:val="26"/>
        </w:rPr>
      </w:pPr>
      <w:r w:rsidRPr="0072055D">
        <w:rPr>
          <w:noProof/>
          <w:sz w:val="26"/>
          <w:szCs w:val="26"/>
        </w:rPr>
        <w:drawing>
          <wp:inline distT="0" distB="0" distL="0" distR="0" wp14:anchorId="1D0DA2DA" wp14:editId="2F2D59CA">
            <wp:extent cx="3455135" cy="15163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283" cy="16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2E" w:rsidRPr="0072055D" w:rsidRDefault="0064712E" w:rsidP="009F0FDA">
      <w:pPr>
        <w:widowControl/>
        <w:autoSpaceDE/>
        <w:autoSpaceDN/>
        <w:adjustRightInd/>
        <w:spacing w:before="240"/>
        <w:ind w:left="360"/>
        <w:rPr>
          <w:color w:val="000000"/>
          <w:sz w:val="26"/>
          <w:szCs w:val="26"/>
        </w:rPr>
      </w:pPr>
    </w:p>
    <w:p w:rsidR="0064712E" w:rsidRPr="0072055D" w:rsidRDefault="0064712E" w:rsidP="009F0FDA">
      <w:pPr>
        <w:widowControl/>
        <w:autoSpaceDE/>
        <w:autoSpaceDN/>
        <w:adjustRightInd/>
        <w:spacing w:before="240"/>
        <w:ind w:left="360"/>
        <w:rPr>
          <w:color w:val="000000"/>
          <w:sz w:val="26"/>
          <w:szCs w:val="26"/>
          <w:lang w:val="en-US"/>
        </w:rPr>
      </w:pPr>
    </w:p>
    <w:p w:rsidR="0064712E" w:rsidRPr="0072055D" w:rsidRDefault="0064712E" w:rsidP="009F0FDA">
      <w:pPr>
        <w:widowControl/>
        <w:autoSpaceDE/>
        <w:autoSpaceDN/>
        <w:adjustRightInd/>
        <w:spacing w:before="240"/>
        <w:ind w:left="360"/>
        <w:rPr>
          <w:color w:val="000000"/>
          <w:sz w:val="26"/>
          <w:szCs w:val="26"/>
          <w:lang w:val="en-US"/>
        </w:rPr>
      </w:pPr>
      <w:r w:rsidRPr="0072055D">
        <w:rPr>
          <w:color w:val="000000"/>
          <w:sz w:val="26"/>
          <w:szCs w:val="26"/>
          <w:lang w:val="en-US"/>
        </w:rPr>
        <w:t>PC1:</w:t>
      </w:r>
    </w:p>
    <w:p w:rsidR="009F0FDA" w:rsidRPr="0072055D" w:rsidRDefault="009F0FDA" w:rsidP="009F0FDA">
      <w:pPr>
        <w:widowControl/>
        <w:autoSpaceDE/>
        <w:autoSpaceDN/>
        <w:adjustRightInd/>
        <w:spacing w:before="240"/>
        <w:ind w:left="360"/>
        <w:rPr>
          <w:color w:val="000000"/>
          <w:sz w:val="26"/>
          <w:szCs w:val="26"/>
        </w:rPr>
      </w:pPr>
      <w:r w:rsidRPr="0072055D">
        <w:rPr>
          <w:noProof/>
          <w:sz w:val="26"/>
          <w:szCs w:val="26"/>
        </w:rPr>
        <w:drawing>
          <wp:inline distT="0" distB="0" distL="0" distR="0" wp14:anchorId="6AA598D0" wp14:editId="66510115">
            <wp:extent cx="4031615" cy="1063791"/>
            <wp:effectExtent l="0" t="0" r="698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593" cy="108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2E" w:rsidRPr="0072055D" w:rsidRDefault="0064712E" w:rsidP="009F0FDA">
      <w:pPr>
        <w:widowControl/>
        <w:autoSpaceDE/>
        <w:autoSpaceDN/>
        <w:adjustRightInd/>
        <w:spacing w:before="240"/>
        <w:ind w:left="360"/>
        <w:rPr>
          <w:color w:val="000000"/>
          <w:sz w:val="26"/>
          <w:szCs w:val="26"/>
        </w:rPr>
      </w:pPr>
      <w:r w:rsidRPr="0072055D">
        <w:rPr>
          <w:noProof/>
          <w:sz w:val="26"/>
          <w:szCs w:val="26"/>
        </w:rPr>
        <w:drawing>
          <wp:inline distT="0" distB="0" distL="0" distR="0" wp14:anchorId="3BEA0B4E" wp14:editId="1CC075B2">
            <wp:extent cx="3665220" cy="1711944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2690" cy="172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2E" w:rsidRPr="0072055D" w:rsidRDefault="0064712E" w:rsidP="009F0FDA">
      <w:pPr>
        <w:widowControl/>
        <w:autoSpaceDE/>
        <w:autoSpaceDN/>
        <w:adjustRightInd/>
        <w:spacing w:before="240"/>
        <w:ind w:left="360"/>
        <w:rPr>
          <w:color w:val="000000"/>
          <w:sz w:val="26"/>
          <w:szCs w:val="26"/>
          <w:lang w:val="en-US"/>
        </w:rPr>
      </w:pPr>
      <w:r w:rsidRPr="0072055D">
        <w:rPr>
          <w:color w:val="000000"/>
          <w:sz w:val="26"/>
          <w:szCs w:val="26"/>
          <w:lang w:val="en-US"/>
        </w:rPr>
        <w:t>PC4:</w:t>
      </w:r>
    </w:p>
    <w:p w:rsidR="009F0FDA" w:rsidRPr="0072055D" w:rsidRDefault="0064712E" w:rsidP="009F0FDA">
      <w:pPr>
        <w:widowControl/>
        <w:autoSpaceDE/>
        <w:autoSpaceDN/>
        <w:adjustRightInd/>
        <w:spacing w:before="240"/>
        <w:ind w:left="360"/>
        <w:rPr>
          <w:color w:val="000000"/>
          <w:sz w:val="26"/>
          <w:szCs w:val="26"/>
        </w:rPr>
      </w:pPr>
      <w:r w:rsidRPr="0072055D">
        <w:rPr>
          <w:noProof/>
          <w:sz w:val="26"/>
          <w:szCs w:val="26"/>
        </w:rPr>
        <w:drawing>
          <wp:inline distT="0" distB="0" distL="0" distR="0" wp14:anchorId="6AE10E89" wp14:editId="513259D9">
            <wp:extent cx="4040611" cy="1112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9888" cy="111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DA" w:rsidRPr="0072055D" w:rsidRDefault="009F0FDA" w:rsidP="009F0FDA">
      <w:pPr>
        <w:widowControl/>
        <w:autoSpaceDE/>
        <w:autoSpaceDN/>
        <w:adjustRightInd/>
        <w:spacing w:before="240"/>
        <w:ind w:left="360"/>
        <w:rPr>
          <w:color w:val="000000"/>
          <w:sz w:val="26"/>
          <w:szCs w:val="26"/>
          <w:lang w:val="en-US"/>
        </w:rPr>
      </w:pPr>
      <w:r w:rsidRPr="0072055D">
        <w:rPr>
          <w:noProof/>
          <w:sz w:val="26"/>
          <w:szCs w:val="26"/>
        </w:rPr>
        <w:drawing>
          <wp:inline distT="0" distB="0" distL="0" distR="0" wp14:anchorId="01A33C1F" wp14:editId="71DA7D6B">
            <wp:extent cx="3672840" cy="1598162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2399" cy="160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DA" w:rsidRDefault="0064712E" w:rsidP="0064712E">
      <w:pPr>
        <w:widowControl/>
        <w:autoSpaceDE/>
        <w:autoSpaceDN/>
        <w:adjustRightInd/>
        <w:spacing w:before="240"/>
        <w:ind w:left="360"/>
        <w:rPr>
          <w:color w:val="000000"/>
          <w:sz w:val="26"/>
          <w:szCs w:val="26"/>
        </w:rPr>
      </w:pPr>
      <w:r w:rsidRPr="0072055D">
        <w:rPr>
          <w:color w:val="000000"/>
          <w:sz w:val="26"/>
          <w:szCs w:val="26"/>
        </w:rPr>
        <w:t xml:space="preserve">Используя команду </w:t>
      </w:r>
      <w:proofErr w:type="spellStart"/>
      <w:r w:rsidRPr="0072055D">
        <w:rPr>
          <w:color w:val="000000"/>
          <w:sz w:val="26"/>
          <w:szCs w:val="26"/>
        </w:rPr>
        <w:t>ipconfig</w:t>
      </w:r>
      <w:proofErr w:type="spellEnd"/>
      <w:r w:rsidRPr="0072055D">
        <w:rPr>
          <w:color w:val="000000"/>
          <w:sz w:val="26"/>
          <w:szCs w:val="26"/>
        </w:rPr>
        <w:t xml:space="preserve"> вывела сетевую информацию по </w:t>
      </w:r>
      <w:r w:rsidRPr="0072055D">
        <w:rPr>
          <w:color w:val="000000"/>
          <w:sz w:val="26"/>
          <w:szCs w:val="26"/>
          <w:lang w:val="en-US"/>
        </w:rPr>
        <w:t>IP</w:t>
      </w:r>
      <w:r w:rsidRPr="0072055D">
        <w:rPr>
          <w:color w:val="000000"/>
          <w:sz w:val="26"/>
          <w:szCs w:val="26"/>
        </w:rPr>
        <w:t xml:space="preserve">-адресам. А с помощью команды </w:t>
      </w:r>
      <w:r w:rsidRPr="0072055D">
        <w:rPr>
          <w:color w:val="000000"/>
          <w:sz w:val="26"/>
          <w:szCs w:val="26"/>
          <w:lang w:val="en-US"/>
        </w:rPr>
        <w:t>ping</w:t>
      </w:r>
      <w:r w:rsidRPr="0072055D">
        <w:rPr>
          <w:color w:val="000000"/>
          <w:sz w:val="26"/>
          <w:szCs w:val="26"/>
        </w:rPr>
        <w:t xml:space="preserve"> удостоверилась в том, что вязь между компьютерами установлена и стабильная, а отсылаемые пакеты передаются без потерь.</w:t>
      </w:r>
    </w:p>
    <w:p w:rsidR="000B09C5" w:rsidRDefault="000B09C5" w:rsidP="0064712E">
      <w:pPr>
        <w:widowControl/>
        <w:autoSpaceDE/>
        <w:autoSpaceDN/>
        <w:adjustRightInd/>
        <w:spacing w:before="240"/>
        <w:ind w:left="360"/>
        <w:rPr>
          <w:color w:val="000000"/>
          <w:sz w:val="26"/>
          <w:szCs w:val="26"/>
        </w:rPr>
      </w:pPr>
    </w:p>
    <w:p w:rsidR="000B09C5" w:rsidRDefault="000B09C5" w:rsidP="0064712E">
      <w:pPr>
        <w:widowControl/>
        <w:autoSpaceDE/>
        <w:autoSpaceDN/>
        <w:adjustRightInd/>
        <w:spacing w:before="240"/>
        <w:ind w:left="360"/>
        <w:rPr>
          <w:color w:val="000000"/>
          <w:sz w:val="26"/>
          <w:szCs w:val="26"/>
        </w:rPr>
      </w:pPr>
    </w:p>
    <w:p w:rsidR="000B09C5" w:rsidRDefault="000B09C5" w:rsidP="0064712E">
      <w:pPr>
        <w:widowControl/>
        <w:autoSpaceDE/>
        <w:autoSpaceDN/>
        <w:adjustRightInd/>
        <w:spacing w:before="240"/>
        <w:ind w:left="360"/>
        <w:rPr>
          <w:color w:val="000000"/>
          <w:sz w:val="26"/>
          <w:szCs w:val="26"/>
        </w:rPr>
      </w:pPr>
    </w:p>
    <w:p w:rsidR="000B09C5" w:rsidRDefault="000B09C5" w:rsidP="0064712E">
      <w:pPr>
        <w:widowControl/>
        <w:autoSpaceDE/>
        <w:autoSpaceDN/>
        <w:adjustRightInd/>
        <w:spacing w:before="240"/>
        <w:ind w:left="360"/>
        <w:rPr>
          <w:color w:val="000000"/>
          <w:sz w:val="26"/>
          <w:szCs w:val="26"/>
        </w:rPr>
      </w:pPr>
    </w:p>
    <w:p w:rsidR="000B09C5" w:rsidRDefault="000B09C5" w:rsidP="0064712E">
      <w:pPr>
        <w:widowControl/>
        <w:autoSpaceDE/>
        <w:autoSpaceDN/>
        <w:adjustRightInd/>
        <w:spacing w:before="240"/>
        <w:ind w:left="360"/>
        <w:rPr>
          <w:color w:val="000000"/>
          <w:sz w:val="26"/>
          <w:szCs w:val="26"/>
        </w:rPr>
      </w:pPr>
    </w:p>
    <w:p w:rsidR="000B09C5" w:rsidRPr="0072055D" w:rsidRDefault="000B09C5" w:rsidP="0064712E">
      <w:pPr>
        <w:widowControl/>
        <w:autoSpaceDE/>
        <w:autoSpaceDN/>
        <w:adjustRightInd/>
        <w:spacing w:before="240"/>
        <w:ind w:left="360"/>
        <w:rPr>
          <w:color w:val="000000"/>
          <w:sz w:val="26"/>
          <w:szCs w:val="26"/>
        </w:rPr>
      </w:pPr>
    </w:p>
    <w:p w:rsidR="0064712E" w:rsidRPr="0072055D" w:rsidRDefault="0064712E" w:rsidP="0064712E">
      <w:pPr>
        <w:pStyle w:val="a5"/>
        <w:spacing w:before="240" w:beforeAutospacing="0" w:after="160" w:afterAutospacing="0"/>
        <w:rPr>
          <w:b/>
          <w:bCs/>
          <w:color w:val="000000"/>
          <w:sz w:val="26"/>
          <w:szCs w:val="26"/>
        </w:rPr>
      </w:pPr>
      <w:r w:rsidRPr="0072055D">
        <w:rPr>
          <w:b/>
          <w:bCs/>
          <w:color w:val="000000"/>
          <w:sz w:val="26"/>
          <w:szCs w:val="26"/>
        </w:rPr>
        <w:lastRenderedPageBreak/>
        <w:t>ЧАСТЬ 2:</w:t>
      </w:r>
    </w:p>
    <w:p w:rsidR="0064712E" w:rsidRPr="0072055D" w:rsidRDefault="0064712E" w:rsidP="0064712E">
      <w:pPr>
        <w:pStyle w:val="a5"/>
        <w:numPr>
          <w:ilvl w:val="0"/>
          <w:numId w:val="16"/>
        </w:numPr>
        <w:spacing w:before="240" w:beforeAutospacing="0" w:after="160" w:afterAutospacing="0"/>
        <w:rPr>
          <w:sz w:val="26"/>
          <w:szCs w:val="26"/>
        </w:rPr>
      </w:pPr>
      <w:r w:rsidRPr="0072055D">
        <w:rPr>
          <w:color w:val="000000"/>
          <w:sz w:val="26"/>
          <w:szCs w:val="26"/>
        </w:rPr>
        <w:t>Топология сети с маршрутизаторами и сетевыми адресами согласно вариант</w:t>
      </w:r>
      <w:r w:rsidR="00DD7306" w:rsidRPr="0072055D">
        <w:rPr>
          <w:color w:val="000000"/>
          <w:sz w:val="26"/>
          <w:szCs w:val="26"/>
        </w:rPr>
        <w:t>у</w:t>
      </w:r>
      <w:r w:rsidRPr="0072055D">
        <w:rPr>
          <w:color w:val="000000"/>
          <w:sz w:val="26"/>
          <w:szCs w:val="26"/>
        </w:rPr>
        <w:t>.</w:t>
      </w:r>
    </w:p>
    <w:p w:rsidR="00DD7306" w:rsidRPr="0072055D" w:rsidRDefault="00DD7306" w:rsidP="00DD7306">
      <w:pPr>
        <w:pStyle w:val="a5"/>
        <w:spacing w:before="240" w:beforeAutospacing="0" w:after="160" w:afterAutospacing="0"/>
        <w:ind w:left="360"/>
        <w:rPr>
          <w:sz w:val="26"/>
          <w:szCs w:val="26"/>
        </w:rPr>
      </w:pPr>
      <w:r w:rsidRPr="0072055D">
        <w:rPr>
          <w:noProof/>
          <w:sz w:val="26"/>
          <w:szCs w:val="26"/>
        </w:rPr>
        <w:drawing>
          <wp:inline distT="0" distB="0" distL="0" distR="0" wp14:anchorId="15B8E3B7" wp14:editId="58C6BF2C">
            <wp:extent cx="4884420" cy="13800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016" cy="140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2E" w:rsidRPr="0072055D" w:rsidRDefault="0064712E" w:rsidP="0064712E">
      <w:pPr>
        <w:pStyle w:val="a5"/>
        <w:numPr>
          <w:ilvl w:val="0"/>
          <w:numId w:val="16"/>
        </w:numPr>
        <w:spacing w:before="240" w:beforeAutospacing="0" w:after="160" w:afterAutospacing="0"/>
        <w:rPr>
          <w:sz w:val="26"/>
          <w:szCs w:val="26"/>
        </w:rPr>
      </w:pPr>
      <w:r w:rsidRPr="0072055D">
        <w:rPr>
          <w:color w:val="000000"/>
          <w:sz w:val="26"/>
          <w:szCs w:val="26"/>
        </w:rPr>
        <w:t>Таблица сетевых адресов.</w:t>
      </w:r>
    </w:p>
    <w:p w:rsidR="00DD7306" w:rsidRPr="0072055D" w:rsidRDefault="00DD7306" w:rsidP="00DD7306">
      <w:pPr>
        <w:pStyle w:val="a5"/>
        <w:spacing w:before="240" w:beforeAutospacing="0" w:after="160" w:afterAutospacing="0"/>
        <w:ind w:left="360"/>
        <w:rPr>
          <w:sz w:val="26"/>
          <w:szCs w:val="26"/>
          <w:lang w:val="en-US"/>
        </w:rPr>
      </w:pPr>
      <w:r w:rsidRPr="0072055D">
        <w:rPr>
          <w:noProof/>
          <w:sz w:val="26"/>
          <w:szCs w:val="26"/>
        </w:rPr>
        <w:drawing>
          <wp:inline distT="0" distB="0" distL="0" distR="0" wp14:anchorId="1428CA66" wp14:editId="0C857CEF">
            <wp:extent cx="4070185" cy="1287780"/>
            <wp:effectExtent l="0" t="0" r="698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0831" cy="129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306" w:rsidRPr="0072055D" w:rsidRDefault="00DD7306" w:rsidP="004C65A2">
      <w:pPr>
        <w:pStyle w:val="a5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 w:rsidRPr="0072055D">
        <w:rPr>
          <w:color w:val="000000"/>
          <w:sz w:val="26"/>
          <w:szCs w:val="26"/>
        </w:rPr>
        <w:t>Ход и результаты проверки и тестирования сети.</w:t>
      </w:r>
    </w:p>
    <w:p w:rsidR="00DD7306" w:rsidRPr="0072055D" w:rsidRDefault="00DD7306" w:rsidP="004C65A2">
      <w:pPr>
        <w:pStyle w:val="a5"/>
        <w:spacing w:before="0" w:beforeAutospacing="0" w:after="0" w:afterAutospacing="0"/>
        <w:ind w:left="708"/>
        <w:rPr>
          <w:sz w:val="26"/>
          <w:szCs w:val="26"/>
        </w:rPr>
      </w:pPr>
      <w:r w:rsidRPr="0072055D">
        <w:rPr>
          <w:color w:val="000000"/>
          <w:sz w:val="26"/>
          <w:szCs w:val="26"/>
        </w:rPr>
        <w:t>Проверка R1:</w:t>
      </w:r>
    </w:p>
    <w:p w:rsidR="00DD7306" w:rsidRPr="0072055D" w:rsidRDefault="00DD7306" w:rsidP="004C65A2">
      <w:pPr>
        <w:pStyle w:val="a5"/>
        <w:numPr>
          <w:ilvl w:val="1"/>
          <w:numId w:val="14"/>
        </w:numPr>
        <w:spacing w:before="0" w:beforeAutospacing="0" w:after="0" w:afterAutospacing="0"/>
        <w:rPr>
          <w:sz w:val="26"/>
          <w:szCs w:val="26"/>
        </w:rPr>
      </w:pPr>
      <w:r w:rsidRPr="0072055D">
        <w:rPr>
          <w:color w:val="000000"/>
          <w:sz w:val="26"/>
          <w:szCs w:val="26"/>
        </w:rPr>
        <w:t>Наличие маршрутизации в сети</w:t>
      </w:r>
    </w:p>
    <w:p w:rsidR="004C65A2" w:rsidRPr="0072055D" w:rsidRDefault="009F0B68" w:rsidP="004C65A2">
      <w:pPr>
        <w:pStyle w:val="a5"/>
        <w:spacing w:before="0" w:beforeAutospacing="0" w:after="0" w:afterAutospacing="0"/>
        <w:ind w:left="1080"/>
        <w:rPr>
          <w:sz w:val="26"/>
          <w:szCs w:val="26"/>
        </w:rPr>
      </w:pPr>
      <w:r w:rsidRPr="0072055D">
        <w:rPr>
          <w:noProof/>
          <w:sz w:val="26"/>
          <w:szCs w:val="26"/>
        </w:rPr>
        <w:drawing>
          <wp:inline distT="0" distB="0" distL="0" distR="0" wp14:anchorId="2ACC2FF1" wp14:editId="2699DDC8">
            <wp:extent cx="4709160" cy="1574406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062" cy="158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A2" w:rsidRPr="0072055D" w:rsidRDefault="00FF2B8E" w:rsidP="004C65A2">
      <w:pPr>
        <w:pStyle w:val="a5"/>
        <w:numPr>
          <w:ilvl w:val="1"/>
          <w:numId w:val="14"/>
        </w:numPr>
        <w:spacing w:before="0" w:beforeAutospacing="0" w:after="0" w:afterAutospacing="0"/>
        <w:rPr>
          <w:sz w:val="26"/>
          <w:szCs w:val="26"/>
          <w:lang w:val="en-US"/>
        </w:rPr>
      </w:pPr>
      <w:r w:rsidRPr="0072055D">
        <w:rPr>
          <w:color w:val="000000"/>
          <w:sz w:val="26"/>
          <w:szCs w:val="26"/>
        </w:rPr>
        <w:t>Настройка и работа маршрутизаторов.</w:t>
      </w:r>
    </w:p>
    <w:p w:rsidR="00FF2B8E" w:rsidRPr="0072055D" w:rsidRDefault="00DD1EE8" w:rsidP="00DD1EE8">
      <w:pPr>
        <w:pStyle w:val="a3"/>
        <w:ind w:left="1080"/>
        <w:rPr>
          <w:sz w:val="26"/>
          <w:szCs w:val="26"/>
          <w:lang w:val="en-US"/>
        </w:rPr>
      </w:pPr>
      <w:r w:rsidRPr="0072055D">
        <w:rPr>
          <w:noProof/>
          <w:sz w:val="26"/>
          <w:szCs w:val="26"/>
        </w:rPr>
        <w:drawing>
          <wp:inline distT="0" distB="0" distL="0" distR="0" wp14:anchorId="699EE885" wp14:editId="08CAB8A1">
            <wp:extent cx="4579620" cy="80452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4814" cy="81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8E" w:rsidRPr="0072055D" w:rsidRDefault="00FF2B8E" w:rsidP="00FF2B8E">
      <w:pPr>
        <w:pStyle w:val="a5"/>
        <w:spacing w:before="0" w:beforeAutospacing="0" w:after="0" w:afterAutospacing="0"/>
        <w:ind w:left="708"/>
        <w:rPr>
          <w:sz w:val="26"/>
          <w:szCs w:val="26"/>
          <w:lang w:val="en-US"/>
        </w:rPr>
      </w:pPr>
      <w:r w:rsidRPr="0072055D">
        <w:rPr>
          <w:sz w:val="26"/>
          <w:szCs w:val="26"/>
        </w:rPr>
        <w:t xml:space="preserve">Проверка </w:t>
      </w:r>
      <w:r w:rsidRPr="0072055D">
        <w:rPr>
          <w:sz w:val="26"/>
          <w:szCs w:val="26"/>
          <w:lang w:val="en-US"/>
        </w:rPr>
        <w:t>R2:</w:t>
      </w:r>
    </w:p>
    <w:p w:rsidR="00FF2B8E" w:rsidRPr="0072055D" w:rsidRDefault="00FF2B8E" w:rsidP="00FF2B8E">
      <w:pPr>
        <w:pStyle w:val="a3"/>
        <w:widowControl/>
        <w:numPr>
          <w:ilvl w:val="0"/>
          <w:numId w:val="19"/>
        </w:numPr>
        <w:autoSpaceDE/>
        <w:autoSpaceDN/>
        <w:adjustRightInd/>
        <w:rPr>
          <w:sz w:val="26"/>
          <w:szCs w:val="26"/>
        </w:rPr>
      </w:pPr>
      <w:r w:rsidRPr="0072055D">
        <w:rPr>
          <w:color w:val="000000"/>
          <w:sz w:val="26"/>
          <w:szCs w:val="26"/>
        </w:rPr>
        <w:t>Наличие маршрутизации в сети.</w:t>
      </w:r>
    </w:p>
    <w:p w:rsidR="00FF2B8E" w:rsidRPr="0072055D" w:rsidRDefault="00DD1EE8" w:rsidP="00DD1EE8">
      <w:pPr>
        <w:widowControl/>
        <w:autoSpaceDE/>
        <w:autoSpaceDN/>
        <w:adjustRightInd/>
        <w:ind w:left="1416"/>
        <w:rPr>
          <w:sz w:val="26"/>
          <w:szCs w:val="26"/>
        </w:rPr>
      </w:pPr>
      <w:r w:rsidRPr="0072055D">
        <w:rPr>
          <w:noProof/>
          <w:sz w:val="26"/>
          <w:szCs w:val="26"/>
        </w:rPr>
        <w:drawing>
          <wp:inline distT="0" distB="0" distL="0" distR="0" wp14:anchorId="338C9938" wp14:editId="211E3898">
            <wp:extent cx="4663440" cy="1460754"/>
            <wp:effectExtent l="0" t="0" r="381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8364" cy="148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8E" w:rsidRPr="0072055D" w:rsidRDefault="00FF2B8E" w:rsidP="00FF2B8E">
      <w:pPr>
        <w:pStyle w:val="a5"/>
        <w:numPr>
          <w:ilvl w:val="0"/>
          <w:numId w:val="19"/>
        </w:numPr>
        <w:spacing w:before="0" w:beforeAutospacing="0" w:after="0" w:afterAutospacing="0"/>
        <w:rPr>
          <w:sz w:val="26"/>
          <w:szCs w:val="26"/>
          <w:lang w:val="en-US"/>
        </w:rPr>
      </w:pPr>
      <w:r w:rsidRPr="0072055D">
        <w:rPr>
          <w:color w:val="000000"/>
          <w:sz w:val="26"/>
          <w:szCs w:val="26"/>
        </w:rPr>
        <w:t>Настройка и работа маршрутизаторов.</w:t>
      </w:r>
    </w:p>
    <w:p w:rsidR="00FF2B8E" w:rsidRPr="0072055D" w:rsidRDefault="00DD1EE8" w:rsidP="00DD1EE8">
      <w:pPr>
        <w:pStyle w:val="a3"/>
        <w:ind w:firstLine="696"/>
        <w:rPr>
          <w:sz w:val="26"/>
          <w:szCs w:val="26"/>
          <w:lang w:val="en-US"/>
        </w:rPr>
      </w:pPr>
      <w:r w:rsidRPr="0072055D">
        <w:rPr>
          <w:noProof/>
          <w:sz w:val="26"/>
          <w:szCs w:val="26"/>
        </w:rPr>
        <w:lastRenderedPageBreak/>
        <w:drawing>
          <wp:inline distT="0" distB="0" distL="0" distR="0" wp14:anchorId="04415D71" wp14:editId="556A0A21">
            <wp:extent cx="4509135" cy="779031"/>
            <wp:effectExtent l="0" t="0" r="571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382" cy="79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E8" w:rsidRPr="000B09C5" w:rsidRDefault="00FF2B8E" w:rsidP="000B09C5">
      <w:pPr>
        <w:pStyle w:val="a5"/>
        <w:numPr>
          <w:ilvl w:val="0"/>
          <w:numId w:val="20"/>
        </w:numPr>
        <w:rPr>
          <w:sz w:val="26"/>
          <w:szCs w:val="26"/>
        </w:rPr>
      </w:pPr>
      <w:r w:rsidRPr="0072055D">
        <w:rPr>
          <w:sz w:val="26"/>
          <w:szCs w:val="26"/>
        </w:rPr>
        <w:t xml:space="preserve">С </w:t>
      </w:r>
      <w:r w:rsidRPr="0072055D">
        <w:rPr>
          <w:sz w:val="26"/>
          <w:szCs w:val="26"/>
          <w:lang w:val="en-US"/>
        </w:rPr>
        <w:t>PC</w:t>
      </w:r>
      <w:r w:rsidRPr="0072055D">
        <w:rPr>
          <w:sz w:val="26"/>
          <w:szCs w:val="26"/>
        </w:rPr>
        <w:t xml:space="preserve">1 возможно </w:t>
      </w:r>
      <w:proofErr w:type="spellStart"/>
      <w:r w:rsidRPr="0072055D">
        <w:rPr>
          <w:sz w:val="26"/>
          <w:szCs w:val="26"/>
        </w:rPr>
        <w:t>пропинговать</w:t>
      </w:r>
      <w:proofErr w:type="spellEnd"/>
      <w:r w:rsidRPr="0072055D">
        <w:rPr>
          <w:sz w:val="26"/>
          <w:szCs w:val="26"/>
        </w:rPr>
        <w:t xml:space="preserve"> маршрутизатор </w:t>
      </w:r>
      <w:r w:rsidRPr="0072055D">
        <w:rPr>
          <w:sz w:val="26"/>
          <w:szCs w:val="26"/>
          <w:lang w:val="en-US"/>
        </w:rPr>
        <w:t>R</w:t>
      </w:r>
      <w:r w:rsidRPr="0072055D">
        <w:rPr>
          <w:sz w:val="26"/>
          <w:szCs w:val="26"/>
        </w:rPr>
        <w:t>1? Если да, то какой из интерфейсов маршрутизатора?</w:t>
      </w:r>
    </w:p>
    <w:p w:rsidR="00DD1EE8" w:rsidRPr="0072055D" w:rsidRDefault="00DD1EE8" w:rsidP="00DD1EE8">
      <w:pPr>
        <w:pStyle w:val="a5"/>
        <w:ind w:firstLine="360"/>
        <w:rPr>
          <w:sz w:val="26"/>
          <w:szCs w:val="26"/>
        </w:rPr>
      </w:pPr>
      <w:proofErr w:type="spellStart"/>
      <w:r w:rsidRPr="0072055D">
        <w:rPr>
          <w:color w:val="000000"/>
          <w:sz w:val="26"/>
          <w:szCs w:val="26"/>
        </w:rPr>
        <w:t>Пропинговывание</w:t>
      </w:r>
      <w:proofErr w:type="spellEnd"/>
      <w:r w:rsidRPr="0072055D">
        <w:rPr>
          <w:color w:val="000000"/>
          <w:sz w:val="26"/>
          <w:szCs w:val="26"/>
        </w:rPr>
        <w:t xml:space="preserve"> интерфейса FE0/0:</w:t>
      </w:r>
    </w:p>
    <w:p w:rsidR="00DD1EE8" w:rsidRPr="0072055D" w:rsidRDefault="00DD1EE8" w:rsidP="00DD1EE8">
      <w:pPr>
        <w:pStyle w:val="a5"/>
        <w:ind w:left="360"/>
        <w:rPr>
          <w:sz w:val="26"/>
          <w:szCs w:val="26"/>
        </w:rPr>
      </w:pPr>
      <w:r w:rsidRPr="0072055D">
        <w:rPr>
          <w:noProof/>
          <w:sz w:val="26"/>
          <w:szCs w:val="26"/>
        </w:rPr>
        <w:drawing>
          <wp:inline distT="0" distB="0" distL="0" distR="0" wp14:anchorId="6BEDFB57" wp14:editId="04E11D3B">
            <wp:extent cx="3253740" cy="1426845"/>
            <wp:effectExtent l="0" t="0" r="381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1434" cy="143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E8" w:rsidRPr="0072055D" w:rsidRDefault="00DD1EE8" w:rsidP="00DD1EE8">
      <w:pPr>
        <w:pStyle w:val="a5"/>
        <w:ind w:left="360"/>
        <w:rPr>
          <w:sz w:val="26"/>
          <w:szCs w:val="26"/>
        </w:rPr>
      </w:pPr>
      <w:proofErr w:type="spellStart"/>
      <w:r w:rsidRPr="0072055D">
        <w:rPr>
          <w:color w:val="000000"/>
          <w:sz w:val="26"/>
          <w:szCs w:val="26"/>
        </w:rPr>
        <w:t>Пропинговывание</w:t>
      </w:r>
      <w:proofErr w:type="spellEnd"/>
      <w:r w:rsidRPr="0072055D">
        <w:rPr>
          <w:color w:val="000000"/>
          <w:sz w:val="26"/>
          <w:szCs w:val="26"/>
        </w:rPr>
        <w:t xml:space="preserve"> интерфейса Se0/0/0:</w:t>
      </w:r>
    </w:p>
    <w:p w:rsidR="00DD1EE8" w:rsidRPr="0072055D" w:rsidRDefault="00DD1EE8" w:rsidP="00DD1EE8">
      <w:pPr>
        <w:pStyle w:val="a5"/>
        <w:ind w:left="360"/>
        <w:rPr>
          <w:sz w:val="26"/>
          <w:szCs w:val="26"/>
        </w:rPr>
      </w:pPr>
      <w:r w:rsidRPr="0072055D">
        <w:rPr>
          <w:noProof/>
          <w:sz w:val="26"/>
          <w:szCs w:val="26"/>
        </w:rPr>
        <w:drawing>
          <wp:inline distT="0" distB="0" distL="0" distR="0" wp14:anchorId="77CBDCF6" wp14:editId="62E8BE1B">
            <wp:extent cx="3185160" cy="137874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2322" cy="138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8E" w:rsidRPr="0072055D" w:rsidRDefault="00FF2B8E" w:rsidP="00DD1EE8">
      <w:pPr>
        <w:pStyle w:val="a5"/>
        <w:numPr>
          <w:ilvl w:val="0"/>
          <w:numId w:val="20"/>
        </w:numPr>
        <w:rPr>
          <w:sz w:val="26"/>
          <w:szCs w:val="26"/>
        </w:rPr>
      </w:pPr>
      <w:r w:rsidRPr="0072055D">
        <w:rPr>
          <w:sz w:val="26"/>
          <w:szCs w:val="26"/>
        </w:rPr>
        <w:t xml:space="preserve">С </w:t>
      </w:r>
      <w:r w:rsidRPr="0072055D">
        <w:rPr>
          <w:sz w:val="26"/>
          <w:szCs w:val="26"/>
          <w:lang w:val="en-US"/>
        </w:rPr>
        <w:t>PC</w:t>
      </w:r>
      <w:r w:rsidRPr="0072055D">
        <w:rPr>
          <w:sz w:val="26"/>
          <w:szCs w:val="26"/>
        </w:rPr>
        <w:t xml:space="preserve">2 возможно </w:t>
      </w:r>
      <w:proofErr w:type="spellStart"/>
      <w:r w:rsidRPr="0072055D">
        <w:rPr>
          <w:sz w:val="26"/>
          <w:szCs w:val="26"/>
        </w:rPr>
        <w:t>пропинговать</w:t>
      </w:r>
      <w:proofErr w:type="spellEnd"/>
      <w:r w:rsidRPr="0072055D">
        <w:rPr>
          <w:sz w:val="26"/>
          <w:szCs w:val="26"/>
        </w:rPr>
        <w:t xml:space="preserve"> маршрутизатор </w:t>
      </w:r>
      <w:r w:rsidRPr="0072055D">
        <w:rPr>
          <w:sz w:val="26"/>
          <w:szCs w:val="26"/>
          <w:lang w:val="en-US"/>
        </w:rPr>
        <w:t>R</w:t>
      </w:r>
      <w:r w:rsidRPr="0072055D">
        <w:rPr>
          <w:sz w:val="26"/>
          <w:szCs w:val="26"/>
        </w:rPr>
        <w:t>2? Если да, то какой из интерфейсов маршрутизатора?</w:t>
      </w:r>
    </w:p>
    <w:p w:rsidR="00DD1EE8" w:rsidRPr="0072055D" w:rsidRDefault="00DD1EE8" w:rsidP="00DD1EE8">
      <w:pPr>
        <w:pStyle w:val="a5"/>
        <w:ind w:left="360"/>
        <w:rPr>
          <w:color w:val="000000"/>
          <w:sz w:val="26"/>
          <w:szCs w:val="26"/>
        </w:rPr>
      </w:pPr>
      <w:proofErr w:type="spellStart"/>
      <w:r w:rsidRPr="0072055D">
        <w:rPr>
          <w:color w:val="000000"/>
          <w:sz w:val="26"/>
          <w:szCs w:val="26"/>
        </w:rPr>
        <w:t>Пропинговывание</w:t>
      </w:r>
      <w:proofErr w:type="spellEnd"/>
      <w:r w:rsidRPr="0072055D">
        <w:rPr>
          <w:color w:val="000000"/>
          <w:sz w:val="26"/>
          <w:szCs w:val="26"/>
        </w:rPr>
        <w:t xml:space="preserve"> интерфейса FE0/0:</w:t>
      </w:r>
    </w:p>
    <w:p w:rsidR="00DD1EE8" w:rsidRPr="0072055D" w:rsidRDefault="00530157" w:rsidP="00DD1EE8">
      <w:pPr>
        <w:pStyle w:val="a5"/>
        <w:ind w:left="360"/>
        <w:rPr>
          <w:sz w:val="26"/>
          <w:szCs w:val="26"/>
        </w:rPr>
      </w:pPr>
      <w:r w:rsidRPr="0072055D">
        <w:rPr>
          <w:noProof/>
          <w:sz w:val="26"/>
          <w:szCs w:val="26"/>
        </w:rPr>
        <w:drawing>
          <wp:inline distT="0" distB="0" distL="0" distR="0" wp14:anchorId="1C2B7ACC" wp14:editId="4528BF56">
            <wp:extent cx="3136200" cy="1424940"/>
            <wp:effectExtent l="0" t="0" r="762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461" cy="143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E8" w:rsidRPr="0072055D" w:rsidRDefault="00530157" w:rsidP="00DD1EE8">
      <w:pPr>
        <w:pStyle w:val="a5"/>
        <w:ind w:left="360"/>
        <w:rPr>
          <w:color w:val="000000"/>
          <w:sz w:val="26"/>
          <w:szCs w:val="26"/>
        </w:rPr>
      </w:pPr>
      <w:proofErr w:type="spellStart"/>
      <w:r w:rsidRPr="0072055D">
        <w:rPr>
          <w:color w:val="000000"/>
          <w:sz w:val="26"/>
          <w:szCs w:val="26"/>
        </w:rPr>
        <w:t>Пропинговывание</w:t>
      </w:r>
      <w:proofErr w:type="spellEnd"/>
      <w:r w:rsidRPr="0072055D">
        <w:rPr>
          <w:color w:val="000000"/>
          <w:sz w:val="26"/>
          <w:szCs w:val="26"/>
        </w:rPr>
        <w:t xml:space="preserve"> интерфейса Se0/0/0:</w:t>
      </w:r>
    </w:p>
    <w:p w:rsidR="00530157" w:rsidRPr="0072055D" w:rsidRDefault="00530157" w:rsidP="00DD1EE8">
      <w:pPr>
        <w:pStyle w:val="a5"/>
        <w:ind w:left="360"/>
        <w:rPr>
          <w:sz w:val="26"/>
          <w:szCs w:val="26"/>
        </w:rPr>
      </w:pPr>
      <w:r w:rsidRPr="0072055D">
        <w:rPr>
          <w:noProof/>
          <w:sz w:val="26"/>
          <w:szCs w:val="26"/>
        </w:rPr>
        <w:drawing>
          <wp:inline distT="0" distB="0" distL="0" distR="0" wp14:anchorId="6EE4C1A1" wp14:editId="1F661D0D">
            <wp:extent cx="3154680" cy="1410096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6328" cy="141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8E" w:rsidRPr="0072055D" w:rsidRDefault="00FF2B8E" w:rsidP="00DD1EE8">
      <w:pPr>
        <w:pStyle w:val="a5"/>
        <w:numPr>
          <w:ilvl w:val="0"/>
          <w:numId w:val="20"/>
        </w:numPr>
        <w:spacing w:before="0" w:beforeAutospacing="0" w:after="0" w:afterAutospacing="0"/>
        <w:rPr>
          <w:sz w:val="26"/>
          <w:szCs w:val="26"/>
        </w:rPr>
      </w:pPr>
      <w:r w:rsidRPr="0072055D">
        <w:rPr>
          <w:sz w:val="26"/>
          <w:szCs w:val="26"/>
        </w:rPr>
        <w:lastRenderedPageBreak/>
        <w:t xml:space="preserve">С </w:t>
      </w:r>
      <w:r w:rsidRPr="0072055D">
        <w:rPr>
          <w:sz w:val="26"/>
          <w:szCs w:val="26"/>
          <w:lang w:val="en-US"/>
        </w:rPr>
        <w:t>PC</w:t>
      </w:r>
      <w:r w:rsidRPr="0072055D">
        <w:rPr>
          <w:sz w:val="26"/>
          <w:szCs w:val="26"/>
        </w:rPr>
        <w:t xml:space="preserve">2 возможно </w:t>
      </w:r>
      <w:proofErr w:type="spellStart"/>
      <w:r w:rsidRPr="0072055D">
        <w:rPr>
          <w:sz w:val="26"/>
          <w:szCs w:val="26"/>
        </w:rPr>
        <w:t>пропинговать</w:t>
      </w:r>
      <w:proofErr w:type="spellEnd"/>
      <w:r w:rsidRPr="0072055D">
        <w:rPr>
          <w:sz w:val="26"/>
          <w:szCs w:val="26"/>
        </w:rPr>
        <w:t xml:space="preserve"> </w:t>
      </w:r>
      <w:r w:rsidRPr="0072055D">
        <w:rPr>
          <w:sz w:val="26"/>
          <w:szCs w:val="26"/>
          <w:lang w:val="en-US"/>
        </w:rPr>
        <w:t>PC</w:t>
      </w:r>
      <w:r w:rsidRPr="0072055D">
        <w:rPr>
          <w:sz w:val="26"/>
          <w:szCs w:val="26"/>
        </w:rPr>
        <w:t>1?</w:t>
      </w:r>
    </w:p>
    <w:p w:rsidR="00530157" w:rsidRDefault="00530157" w:rsidP="00530157">
      <w:pPr>
        <w:pStyle w:val="a5"/>
        <w:spacing w:before="0" w:beforeAutospacing="0" w:after="0" w:afterAutospacing="0"/>
        <w:ind w:left="360"/>
        <w:rPr>
          <w:sz w:val="26"/>
          <w:szCs w:val="26"/>
        </w:rPr>
      </w:pPr>
      <w:r w:rsidRPr="0072055D">
        <w:rPr>
          <w:noProof/>
          <w:sz w:val="26"/>
          <w:szCs w:val="26"/>
        </w:rPr>
        <w:drawing>
          <wp:inline distT="0" distB="0" distL="0" distR="0" wp14:anchorId="44BB2FB7" wp14:editId="046F397C">
            <wp:extent cx="3487447" cy="12877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9198" cy="128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C5" w:rsidRPr="0072055D" w:rsidRDefault="000B09C5" w:rsidP="00530157">
      <w:pPr>
        <w:pStyle w:val="a5"/>
        <w:spacing w:before="0" w:beforeAutospacing="0" w:after="0" w:afterAutospacing="0"/>
        <w:ind w:left="360"/>
        <w:rPr>
          <w:sz w:val="26"/>
          <w:szCs w:val="26"/>
        </w:rPr>
      </w:pPr>
      <w:bookmarkStart w:id="0" w:name="_GoBack"/>
      <w:bookmarkEnd w:id="0"/>
    </w:p>
    <w:p w:rsidR="00FF2B8E" w:rsidRPr="0072055D" w:rsidRDefault="000B08F4" w:rsidP="00FF2B8E">
      <w:pPr>
        <w:pStyle w:val="a5"/>
        <w:spacing w:before="0" w:beforeAutospacing="0" w:after="160" w:afterAutospacing="0"/>
        <w:rPr>
          <w:sz w:val="26"/>
          <w:szCs w:val="26"/>
        </w:rPr>
      </w:pPr>
      <w:r w:rsidRPr="0072055D">
        <w:rPr>
          <w:b/>
          <w:color w:val="000000"/>
          <w:sz w:val="26"/>
          <w:szCs w:val="26"/>
        </w:rPr>
        <w:t>Вывод:</w:t>
      </w:r>
      <w:r w:rsidR="0059019E" w:rsidRPr="0072055D">
        <w:rPr>
          <w:color w:val="000000"/>
          <w:sz w:val="26"/>
          <w:szCs w:val="26"/>
        </w:rPr>
        <w:t> </w:t>
      </w:r>
      <w:r w:rsidR="00FF2B8E" w:rsidRPr="0072055D">
        <w:rPr>
          <w:color w:val="000000"/>
          <w:sz w:val="26"/>
          <w:szCs w:val="26"/>
        </w:rPr>
        <w:t>в результате выполнения работы были приобретены практические навыки построения и организации сетей различных топологий, были выполнены настройки начальной конфигурации маршрутизаторов.</w:t>
      </w:r>
    </w:p>
    <w:p w:rsidR="003264A1" w:rsidRPr="0072055D" w:rsidRDefault="003264A1" w:rsidP="000B08F4">
      <w:pPr>
        <w:widowControl/>
        <w:autoSpaceDE/>
        <w:autoSpaceDN/>
        <w:adjustRightInd/>
        <w:spacing w:before="240"/>
        <w:rPr>
          <w:sz w:val="26"/>
          <w:szCs w:val="26"/>
        </w:rPr>
      </w:pPr>
    </w:p>
    <w:sectPr w:rsidR="003264A1" w:rsidRPr="0072055D" w:rsidSect="00FF3F2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CC316D"/>
    <w:multiLevelType w:val="hybridMultilevel"/>
    <w:tmpl w:val="5A54A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F44FD"/>
    <w:multiLevelType w:val="multilevel"/>
    <w:tmpl w:val="D7A0A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64A89"/>
    <w:multiLevelType w:val="multilevel"/>
    <w:tmpl w:val="3C60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546DF"/>
    <w:multiLevelType w:val="hybridMultilevel"/>
    <w:tmpl w:val="C5BA1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32142"/>
    <w:multiLevelType w:val="hybridMultilevel"/>
    <w:tmpl w:val="2B6059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D1A97"/>
    <w:multiLevelType w:val="hybridMultilevel"/>
    <w:tmpl w:val="5994071C"/>
    <w:lvl w:ilvl="0" w:tplc="8C24BA6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A7470BA"/>
    <w:multiLevelType w:val="hybridMultilevel"/>
    <w:tmpl w:val="9A8EB17A"/>
    <w:lvl w:ilvl="0" w:tplc="82069FE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72176"/>
    <w:multiLevelType w:val="hybridMultilevel"/>
    <w:tmpl w:val="20B2C6DA"/>
    <w:lvl w:ilvl="0" w:tplc="9DCADA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2D503F"/>
    <w:multiLevelType w:val="hybridMultilevel"/>
    <w:tmpl w:val="E6EEF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6639BC"/>
    <w:multiLevelType w:val="hybridMultilevel"/>
    <w:tmpl w:val="F0CC8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663D6"/>
    <w:multiLevelType w:val="multilevel"/>
    <w:tmpl w:val="EA2AC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2)"/>
      <w:lvlJc w:val="left"/>
      <w:pPr>
        <w:ind w:left="927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1E606D"/>
    <w:multiLevelType w:val="multilevel"/>
    <w:tmpl w:val="1C62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184A16"/>
    <w:multiLevelType w:val="hybridMultilevel"/>
    <w:tmpl w:val="B8BA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C04E2"/>
    <w:multiLevelType w:val="multilevel"/>
    <w:tmpl w:val="8750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332A29"/>
    <w:multiLevelType w:val="multilevel"/>
    <w:tmpl w:val="4EDE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CE0004"/>
    <w:multiLevelType w:val="hybridMultilevel"/>
    <w:tmpl w:val="A1CA300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19"/>
  </w:num>
  <w:num w:numId="6">
    <w:abstractNumId w:val="3"/>
  </w:num>
  <w:num w:numId="7">
    <w:abstractNumId w:val="12"/>
  </w:num>
  <w:num w:numId="8">
    <w:abstractNumId w:val="6"/>
  </w:num>
  <w:num w:numId="9">
    <w:abstractNumId w:val="18"/>
  </w:num>
  <w:num w:numId="10">
    <w:abstractNumId w:val="5"/>
  </w:num>
  <w:num w:numId="11">
    <w:abstractNumId w:val="14"/>
  </w:num>
  <w:num w:numId="12">
    <w:abstractNumId w:val="13"/>
  </w:num>
  <w:num w:numId="13">
    <w:abstractNumId w:val="15"/>
  </w:num>
  <w:num w:numId="14">
    <w:abstractNumId w:val="17"/>
  </w:num>
  <w:num w:numId="15">
    <w:abstractNumId w:val="7"/>
  </w:num>
  <w:num w:numId="16">
    <w:abstractNumId w:val="9"/>
  </w:num>
  <w:num w:numId="17">
    <w:abstractNumId w:val="4"/>
  </w:num>
  <w:num w:numId="18">
    <w:abstractNumId w:val="10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16171"/>
    <w:rsid w:val="000326BB"/>
    <w:rsid w:val="000429D4"/>
    <w:rsid w:val="00057963"/>
    <w:rsid w:val="0006598A"/>
    <w:rsid w:val="00083789"/>
    <w:rsid w:val="0008537A"/>
    <w:rsid w:val="000A7FC9"/>
    <w:rsid w:val="000B08F4"/>
    <w:rsid w:val="000B09C5"/>
    <w:rsid w:val="000D46AC"/>
    <w:rsid w:val="000E74E4"/>
    <w:rsid w:val="000F5DC6"/>
    <w:rsid w:val="001012A7"/>
    <w:rsid w:val="00122A85"/>
    <w:rsid w:val="00124530"/>
    <w:rsid w:val="00141815"/>
    <w:rsid w:val="00162548"/>
    <w:rsid w:val="0017044B"/>
    <w:rsid w:val="00180E2C"/>
    <w:rsid w:val="00183268"/>
    <w:rsid w:val="001D26BB"/>
    <w:rsid w:val="001F28AC"/>
    <w:rsid w:val="002440CB"/>
    <w:rsid w:val="00245BEA"/>
    <w:rsid w:val="0024717D"/>
    <w:rsid w:val="00260033"/>
    <w:rsid w:val="0027375C"/>
    <w:rsid w:val="0027604B"/>
    <w:rsid w:val="00285F07"/>
    <w:rsid w:val="00290163"/>
    <w:rsid w:val="002A764B"/>
    <w:rsid w:val="002C475B"/>
    <w:rsid w:val="002D0740"/>
    <w:rsid w:val="002F5DB7"/>
    <w:rsid w:val="0030599D"/>
    <w:rsid w:val="00310127"/>
    <w:rsid w:val="0031671E"/>
    <w:rsid w:val="003264A1"/>
    <w:rsid w:val="003274C1"/>
    <w:rsid w:val="00347F80"/>
    <w:rsid w:val="003645D2"/>
    <w:rsid w:val="0038148B"/>
    <w:rsid w:val="0039735C"/>
    <w:rsid w:val="003C3888"/>
    <w:rsid w:val="003C5C96"/>
    <w:rsid w:val="003D077D"/>
    <w:rsid w:val="003D085B"/>
    <w:rsid w:val="003F2E83"/>
    <w:rsid w:val="0043084C"/>
    <w:rsid w:val="004518FE"/>
    <w:rsid w:val="00481656"/>
    <w:rsid w:val="004846CB"/>
    <w:rsid w:val="00492F14"/>
    <w:rsid w:val="004A4158"/>
    <w:rsid w:val="004B5AE3"/>
    <w:rsid w:val="004C65A2"/>
    <w:rsid w:val="004D6241"/>
    <w:rsid w:val="004E202C"/>
    <w:rsid w:val="004F04E9"/>
    <w:rsid w:val="004F7A49"/>
    <w:rsid w:val="005124BB"/>
    <w:rsid w:val="00512E03"/>
    <w:rsid w:val="0051328E"/>
    <w:rsid w:val="00526A38"/>
    <w:rsid w:val="00526C08"/>
    <w:rsid w:val="00530157"/>
    <w:rsid w:val="005737FD"/>
    <w:rsid w:val="0057688F"/>
    <w:rsid w:val="005840ED"/>
    <w:rsid w:val="0059019E"/>
    <w:rsid w:val="005B068C"/>
    <w:rsid w:val="005B1900"/>
    <w:rsid w:val="005C18A8"/>
    <w:rsid w:val="005C5459"/>
    <w:rsid w:val="005E62F2"/>
    <w:rsid w:val="005F7444"/>
    <w:rsid w:val="0060014F"/>
    <w:rsid w:val="0061438F"/>
    <w:rsid w:val="0062288E"/>
    <w:rsid w:val="0064709F"/>
    <w:rsid w:val="0064712E"/>
    <w:rsid w:val="00680A74"/>
    <w:rsid w:val="006846D6"/>
    <w:rsid w:val="006C0529"/>
    <w:rsid w:val="006C1F27"/>
    <w:rsid w:val="006E1C84"/>
    <w:rsid w:val="006F0D28"/>
    <w:rsid w:val="00712FF3"/>
    <w:rsid w:val="00720258"/>
    <w:rsid w:val="0072055D"/>
    <w:rsid w:val="007234CF"/>
    <w:rsid w:val="00745641"/>
    <w:rsid w:val="00750EB6"/>
    <w:rsid w:val="00767CB6"/>
    <w:rsid w:val="00780F17"/>
    <w:rsid w:val="00797F4B"/>
    <w:rsid w:val="007B0DEB"/>
    <w:rsid w:val="007B6100"/>
    <w:rsid w:val="007C2CD6"/>
    <w:rsid w:val="007E77E0"/>
    <w:rsid w:val="00810C8B"/>
    <w:rsid w:val="0081703F"/>
    <w:rsid w:val="00823CD3"/>
    <w:rsid w:val="00827229"/>
    <w:rsid w:val="00852152"/>
    <w:rsid w:val="008606F4"/>
    <w:rsid w:val="00860C41"/>
    <w:rsid w:val="00876561"/>
    <w:rsid w:val="0088540B"/>
    <w:rsid w:val="00891F69"/>
    <w:rsid w:val="00896A30"/>
    <w:rsid w:val="008A06F8"/>
    <w:rsid w:val="008A3C91"/>
    <w:rsid w:val="008C2028"/>
    <w:rsid w:val="008C61D3"/>
    <w:rsid w:val="008E7744"/>
    <w:rsid w:val="00906C6B"/>
    <w:rsid w:val="00914AD2"/>
    <w:rsid w:val="00924B2E"/>
    <w:rsid w:val="00925ABC"/>
    <w:rsid w:val="00932D31"/>
    <w:rsid w:val="00936049"/>
    <w:rsid w:val="00951BED"/>
    <w:rsid w:val="00965C25"/>
    <w:rsid w:val="00983A3D"/>
    <w:rsid w:val="009A664E"/>
    <w:rsid w:val="009A6C06"/>
    <w:rsid w:val="009B40F2"/>
    <w:rsid w:val="009C2816"/>
    <w:rsid w:val="009D6DD1"/>
    <w:rsid w:val="009F0B68"/>
    <w:rsid w:val="009F0FDA"/>
    <w:rsid w:val="009F2B0B"/>
    <w:rsid w:val="00A04B52"/>
    <w:rsid w:val="00A13615"/>
    <w:rsid w:val="00A2319D"/>
    <w:rsid w:val="00A34697"/>
    <w:rsid w:val="00A400F9"/>
    <w:rsid w:val="00A42A43"/>
    <w:rsid w:val="00A479E6"/>
    <w:rsid w:val="00A56C7D"/>
    <w:rsid w:val="00A57CBA"/>
    <w:rsid w:val="00A73B03"/>
    <w:rsid w:val="00A74486"/>
    <w:rsid w:val="00A83F4D"/>
    <w:rsid w:val="00AA45AE"/>
    <w:rsid w:val="00AE3C31"/>
    <w:rsid w:val="00AE7BC6"/>
    <w:rsid w:val="00B41786"/>
    <w:rsid w:val="00B43BCF"/>
    <w:rsid w:val="00B47D5B"/>
    <w:rsid w:val="00B50737"/>
    <w:rsid w:val="00B613F5"/>
    <w:rsid w:val="00B6191C"/>
    <w:rsid w:val="00BA0050"/>
    <w:rsid w:val="00BA3933"/>
    <w:rsid w:val="00BA4416"/>
    <w:rsid w:val="00BB20B5"/>
    <w:rsid w:val="00BB2906"/>
    <w:rsid w:val="00BC3D7E"/>
    <w:rsid w:val="00BD20B2"/>
    <w:rsid w:val="00BE60CA"/>
    <w:rsid w:val="00C108FC"/>
    <w:rsid w:val="00C14A45"/>
    <w:rsid w:val="00C21921"/>
    <w:rsid w:val="00C3112D"/>
    <w:rsid w:val="00C3417B"/>
    <w:rsid w:val="00C34D34"/>
    <w:rsid w:val="00C7182B"/>
    <w:rsid w:val="00C7417E"/>
    <w:rsid w:val="00C85081"/>
    <w:rsid w:val="00CA1A51"/>
    <w:rsid w:val="00CA22C2"/>
    <w:rsid w:val="00CB53F5"/>
    <w:rsid w:val="00CD0C71"/>
    <w:rsid w:val="00CD31FB"/>
    <w:rsid w:val="00CD5728"/>
    <w:rsid w:val="00CF3746"/>
    <w:rsid w:val="00D0653A"/>
    <w:rsid w:val="00D10B5E"/>
    <w:rsid w:val="00D14EF3"/>
    <w:rsid w:val="00D2213E"/>
    <w:rsid w:val="00D53BE8"/>
    <w:rsid w:val="00D71C6A"/>
    <w:rsid w:val="00D817E1"/>
    <w:rsid w:val="00DB38C0"/>
    <w:rsid w:val="00DD1EE8"/>
    <w:rsid w:val="00DD7306"/>
    <w:rsid w:val="00E017AD"/>
    <w:rsid w:val="00E14369"/>
    <w:rsid w:val="00E21B77"/>
    <w:rsid w:val="00E53825"/>
    <w:rsid w:val="00E55788"/>
    <w:rsid w:val="00E62A05"/>
    <w:rsid w:val="00EB7950"/>
    <w:rsid w:val="00EE5319"/>
    <w:rsid w:val="00EE5F17"/>
    <w:rsid w:val="00EF79FA"/>
    <w:rsid w:val="00F04F42"/>
    <w:rsid w:val="00F10E60"/>
    <w:rsid w:val="00F22885"/>
    <w:rsid w:val="00F34D61"/>
    <w:rsid w:val="00F71989"/>
    <w:rsid w:val="00FE607C"/>
    <w:rsid w:val="00FF2B8E"/>
    <w:rsid w:val="00FF3C63"/>
    <w:rsid w:val="00FF3F29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4334"/>
  <w15:chartTrackingRefBased/>
  <w15:docId w15:val="{5FF5FB3F-7AFD-4A62-B6A8-2A1CFE3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table" w:styleId="a4">
    <w:name w:val="Table Grid"/>
    <w:basedOn w:val="a1"/>
    <w:uiPriority w:val="39"/>
    <w:rsid w:val="00AE7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14AD2"/>
    <w:pPr>
      <w:widowControl/>
      <w:autoSpaceDE/>
      <w:autoSpaceDN/>
      <w:adjustRightInd/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5E62F2"/>
    <w:rPr>
      <w:color w:val="0000FF"/>
      <w:u w:val="single"/>
    </w:rPr>
  </w:style>
  <w:style w:type="character" w:styleId="a7">
    <w:name w:val="Emphasis"/>
    <w:basedOn w:val="a0"/>
    <w:uiPriority w:val="20"/>
    <w:qFormat/>
    <w:rsid w:val="003973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38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4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9495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08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4167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12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767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23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A8FC8-C743-49B6-8B53-0E6BDF01A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Артур Кукушкин</cp:lastModifiedBy>
  <cp:revision>2</cp:revision>
  <dcterms:created xsi:type="dcterms:W3CDTF">2022-06-13T21:46:00Z</dcterms:created>
  <dcterms:modified xsi:type="dcterms:W3CDTF">2022-06-13T21:46:00Z</dcterms:modified>
</cp:coreProperties>
</file>