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7E" w:rsidRPr="002A6BFA" w:rsidRDefault="00BC3D7E" w:rsidP="004F04E9">
      <w:pPr>
        <w:jc w:val="center"/>
        <w:rPr>
          <w:sz w:val="26"/>
          <w:szCs w:val="26"/>
        </w:rPr>
      </w:pPr>
      <w:r w:rsidRPr="002A6BFA">
        <w:rPr>
          <w:sz w:val="26"/>
          <w:szCs w:val="26"/>
        </w:rPr>
        <w:t>Министерство образования Республики Беларусь</w:t>
      </w:r>
    </w:p>
    <w:p w:rsidR="00BC3D7E" w:rsidRPr="002A6BFA" w:rsidRDefault="00BC3D7E" w:rsidP="004F04E9">
      <w:pPr>
        <w:jc w:val="center"/>
        <w:rPr>
          <w:sz w:val="26"/>
          <w:szCs w:val="26"/>
        </w:rPr>
      </w:pPr>
      <w:r w:rsidRPr="002A6BFA">
        <w:rPr>
          <w:sz w:val="26"/>
          <w:szCs w:val="26"/>
        </w:rPr>
        <w:t>Учреждение образования</w:t>
      </w:r>
    </w:p>
    <w:p w:rsidR="00BC3D7E" w:rsidRPr="002A6BFA" w:rsidRDefault="00BC3D7E" w:rsidP="004F04E9">
      <w:pPr>
        <w:jc w:val="center"/>
        <w:rPr>
          <w:sz w:val="26"/>
          <w:szCs w:val="26"/>
        </w:rPr>
      </w:pPr>
      <w:r w:rsidRPr="002A6BFA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2A6BFA" w:rsidRDefault="00BC3D7E" w:rsidP="004F04E9">
      <w:pPr>
        <w:jc w:val="center"/>
        <w:rPr>
          <w:sz w:val="26"/>
          <w:szCs w:val="26"/>
        </w:rPr>
      </w:pPr>
      <w:r w:rsidRPr="002A6BFA">
        <w:rPr>
          <w:sz w:val="26"/>
          <w:szCs w:val="26"/>
        </w:rPr>
        <w:t>Кафедра ИИТ</w:t>
      </w: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rPr>
          <w:sz w:val="26"/>
          <w:szCs w:val="26"/>
        </w:rPr>
      </w:pPr>
    </w:p>
    <w:p w:rsidR="00B47D5B" w:rsidRPr="002A6BFA" w:rsidRDefault="00B47D5B" w:rsidP="004F04E9">
      <w:pPr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47D5B" w:rsidRPr="002A6BFA" w:rsidRDefault="00B47D5B" w:rsidP="004F04E9">
      <w:pPr>
        <w:rPr>
          <w:sz w:val="26"/>
          <w:szCs w:val="26"/>
        </w:rPr>
      </w:pPr>
    </w:p>
    <w:p w:rsidR="00BC3D7E" w:rsidRPr="002A6BFA" w:rsidRDefault="00BC3D7E" w:rsidP="004F04E9">
      <w:pPr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924B2E" w:rsidP="004F04E9">
      <w:pPr>
        <w:jc w:val="center"/>
        <w:rPr>
          <w:sz w:val="26"/>
          <w:szCs w:val="26"/>
        </w:rPr>
      </w:pPr>
      <w:r w:rsidRPr="002A6BFA">
        <w:rPr>
          <w:sz w:val="26"/>
          <w:szCs w:val="26"/>
        </w:rPr>
        <w:t>Лабораторная работа №</w:t>
      </w:r>
      <w:r w:rsidR="00A36071" w:rsidRPr="002A6BFA">
        <w:rPr>
          <w:sz w:val="26"/>
          <w:szCs w:val="26"/>
        </w:rPr>
        <w:t>9</w:t>
      </w:r>
    </w:p>
    <w:p w:rsidR="00BC3D7E" w:rsidRPr="002A6BFA" w:rsidRDefault="00C108FC" w:rsidP="004F04E9">
      <w:pPr>
        <w:jc w:val="center"/>
        <w:rPr>
          <w:sz w:val="26"/>
          <w:szCs w:val="26"/>
        </w:rPr>
      </w:pPr>
      <w:r w:rsidRPr="002A6BFA">
        <w:rPr>
          <w:sz w:val="26"/>
          <w:szCs w:val="26"/>
        </w:rPr>
        <w:t>По дисциплине: «</w:t>
      </w:r>
      <w:proofErr w:type="spellStart"/>
      <w:r w:rsidR="0027604B" w:rsidRPr="002A6BFA">
        <w:rPr>
          <w:sz w:val="26"/>
          <w:szCs w:val="26"/>
        </w:rPr>
        <w:t>КСиС</w:t>
      </w:r>
      <w:proofErr w:type="spellEnd"/>
      <w:r w:rsidR="00BC3D7E" w:rsidRPr="002A6BFA">
        <w:rPr>
          <w:sz w:val="26"/>
          <w:szCs w:val="26"/>
        </w:rPr>
        <w:t>»</w:t>
      </w:r>
    </w:p>
    <w:p w:rsidR="00BC3D7E" w:rsidRPr="002A6BFA" w:rsidRDefault="00745641" w:rsidP="00D2213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2A6BFA">
        <w:rPr>
          <w:sz w:val="26"/>
          <w:szCs w:val="26"/>
        </w:rPr>
        <w:t>Тема: «</w:t>
      </w:r>
      <w:r w:rsidR="00A36071" w:rsidRPr="002A6BFA">
        <w:rPr>
          <w:color w:val="000000"/>
          <w:sz w:val="26"/>
          <w:szCs w:val="26"/>
        </w:rPr>
        <w:t xml:space="preserve">Начальная динамической маршрутизации с помощью протокола RIP на устройствах </w:t>
      </w:r>
      <w:proofErr w:type="spellStart"/>
      <w:r w:rsidR="00A36071" w:rsidRPr="002A6BFA">
        <w:rPr>
          <w:color w:val="000000"/>
          <w:sz w:val="26"/>
          <w:szCs w:val="26"/>
        </w:rPr>
        <w:t>Cisco</w:t>
      </w:r>
      <w:proofErr w:type="spellEnd"/>
      <w:r w:rsidR="00BC3D7E" w:rsidRPr="002A6BFA">
        <w:rPr>
          <w:sz w:val="26"/>
          <w:szCs w:val="26"/>
        </w:rPr>
        <w:t>»</w:t>
      </w: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8A3C91" w:rsidRPr="002A6BFA" w:rsidRDefault="008A3C91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64709F" w:rsidRPr="002A6BFA" w:rsidRDefault="0064709F" w:rsidP="004F04E9">
      <w:pPr>
        <w:jc w:val="center"/>
        <w:rPr>
          <w:sz w:val="26"/>
          <w:szCs w:val="26"/>
        </w:rPr>
      </w:pPr>
    </w:p>
    <w:p w:rsidR="00FF69C9" w:rsidRPr="002A6BFA" w:rsidRDefault="00FF69C9" w:rsidP="004F04E9">
      <w:pPr>
        <w:rPr>
          <w:sz w:val="26"/>
          <w:szCs w:val="26"/>
        </w:rPr>
      </w:pPr>
    </w:p>
    <w:p w:rsidR="00BC3D7E" w:rsidRPr="002A6BFA" w:rsidRDefault="00BC3D7E" w:rsidP="002A6BFA">
      <w:pPr>
        <w:rPr>
          <w:sz w:val="26"/>
          <w:szCs w:val="26"/>
        </w:rPr>
      </w:pPr>
    </w:p>
    <w:p w:rsidR="00B47D5B" w:rsidRPr="002A6BFA" w:rsidRDefault="00B47D5B" w:rsidP="004F04E9">
      <w:pPr>
        <w:jc w:val="center"/>
        <w:rPr>
          <w:sz w:val="26"/>
          <w:szCs w:val="26"/>
        </w:rPr>
      </w:pPr>
    </w:p>
    <w:p w:rsidR="004F04E9" w:rsidRPr="002A6BFA" w:rsidRDefault="004F04E9" w:rsidP="004F04E9">
      <w:pPr>
        <w:jc w:val="center"/>
        <w:rPr>
          <w:sz w:val="26"/>
          <w:szCs w:val="26"/>
        </w:rPr>
      </w:pPr>
    </w:p>
    <w:p w:rsidR="004F04E9" w:rsidRPr="002A6BFA" w:rsidRDefault="004F04E9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607696" w:rsidP="004F04E9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2A6BFA">
        <w:rPr>
          <w:sz w:val="26"/>
          <w:szCs w:val="26"/>
        </w:rPr>
        <w:t>:</w:t>
      </w:r>
    </w:p>
    <w:p w:rsidR="00BC3D7E" w:rsidRPr="002A6BFA" w:rsidRDefault="0064709F" w:rsidP="004F04E9">
      <w:pPr>
        <w:ind w:left="6946"/>
        <w:rPr>
          <w:sz w:val="26"/>
          <w:szCs w:val="26"/>
        </w:rPr>
      </w:pPr>
      <w:r w:rsidRPr="002A6BFA">
        <w:rPr>
          <w:sz w:val="26"/>
          <w:szCs w:val="26"/>
        </w:rPr>
        <w:t>Студент</w:t>
      </w:r>
      <w:r w:rsidR="00C108FC" w:rsidRPr="002A6BFA">
        <w:rPr>
          <w:sz w:val="26"/>
          <w:szCs w:val="26"/>
        </w:rPr>
        <w:t xml:space="preserve"> 2</w:t>
      </w:r>
      <w:r w:rsidR="00BC3D7E" w:rsidRPr="002A6BFA">
        <w:rPr>
          <w:sz w:val="26"/>
          <w:szCs w:val="26"/>
        </w:rPr>
        <w:t xml:space="preserve"> курса</w:t>
      </w:r>
    </w:p>
    <w:p w:rsidR="00BC3D7E" w:rsidRPr="002A6BFA" w:rsidRDefault="004F04E9" w:rsidP="004F04E9">
      <w:pPr>
        <w:ind w:left="6946"/>
        <w:rPr>
          <w:sz w:val="26"/>
          <w:szCs w:val="26"/>
        </w:rPr>
      </w:pPr>
      <w:r w:rsidRPr="002A6BFA">
        <w:rPr>
          <w:sz w:val="26"/>
          <w:szCs w:val="26"/>
        </w:rPr>
        <w:t>Группы ПО-</w:t>
      </w:r>
      <w:r w:rsidR="002A6BFA" w:rsidRPr="002A6BFA">
        <w:rPr>
          <w:sz w:val="26"/>
          <w:szCs w:val="26"/>
        </w:rPr>
        <w:t>6</w:t>
      </w:r>
    </w:p>
    <w:p w:rsidR="004F04E9" w:rsidRPr="00607696" w:rsidRDefault="00607696" w:rsidP="002A6BFA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Осьмушников</w:t>
      </w:r>
      <w:proofErr w:type="spellEnd"/>
      <w:r>
        <w:rPr>
          <w:sz w:val="26"/>
          <w:szCs w:val="26"/>
        </w:rPr>
        <w:t xml:space="preserve"> А.Ю.</w:t>
      </w:r>
    </w:p>
    <w:p w:rsidR="00BC3D7E" w:rsidRPr="002A6BFA" w:rsidRDefault="00B43BCF" w:rsidP="004F04E9">
      <w:pPr>
        <w:ind w:left="6946"/>
        <w:rPr>
          <w:sz w:val="26"/>
          <w:szCs w:val="26"/>
        </w:rPr>
      </w:pPr>
      <w:r w:rsidRPr="002A6BFA">
        <w:rPr>
          <w:sz w:val="26"/>
          <w:szCs w:val="26"/>
        </w:rPr>
        <w:t>Проверил</w:t>
      </w:r>
      <w:r w:rsidR="00BC3D7E" w:rsidRPr="002A6BFA">
        <w:rPr>
          <w:sz w:val="26"/>
          <w:szCs w:val="26"/>
        </w:rPr>
        <w:t>:</w:t>
      </w:r>
    </w:p>
    <w:p w:rsidR="00BC3D7E" w:rsidRPr="002A6BFA" w:rsidRDefault="002A6BFA" w:rsidP="004F04E9">
      <w:pPr>
        <w:ind w:left="6946"/>
        <w:rPr>
          <w:sz w:val="26"/>
          <w:szCs w:val="26"/>
        </w:rPr>
      </w:pPr>
      <w:r w:rsidRPr="002A6BFA">
        <w:rPr>
          <w:sz w:val="26"/>
          <w:szCs w:val="26"/>
        </w:rPr>
        <w:t>Бойко Д. О</w:t>
      </w: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FF69C9" w:rsidRPr="002A6BFA" w:rsidRDefault="00FF69C9" w:rsidP="004F04E9">
      <w:pPr>
        <w:rPr>
          <w:sz w:val="26"/>
          <w:szCs w:val="26"/>
        </w:rPr>
      </w:pPr>
    </w:p>
    <w:p w:rsidR="00767CB6" w:rsidRPr="002A6BFA" w:rsidRDefault="00767CB6" w:rsidP="004F04E9">
      <w:pPr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FF69C9" w:rsidRPr="002A6BFA" w:rsidRDefault="00FF69C9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rPr>
          <w:sz w:val="26"/>
          <w:szCs w:val="26"/>
        </w:rPr>
      </w:pPr>
    </w:p>
    <w:p w:rsidR="00BC3D7E" w:rsidRDefault="00BC3D7E" w:rsidP="004F04E9">
      <w:pPr>
        <w:jc w:val="center"/>
        <w:rPr>
          <w:sz w:val="26"/>
          <w:szCs w:val="26"/>
        </w:rPr>
      </w:pPr>
    </w:p>
    <w:p w:rsidR="00607696" w:rsidRPr="002A6BFA" w:rsidRDefault="00607696" w:rsidP="004F04E9">
      <w:pPr>
        <w:jc w:val="center"/>
        <w:rPr>
          <w:sz w:val="26"/>
          <w:szCs w:val="26"/>
        </w:rPr>
      </w:pPr>
    </w:p>
    <w:p w:rsidR="00B47D5B" w:rsidRPr="002A6BFA" w:rsidRDefault="00B47D5B" w:rsidP="004F04E9">
      <w:pPr>
        <w:jc w:val="center"/>
        <w:rPr>
          <w:sz w:val="26"/>
          <w:szCs w:val="26"/>
        </w:rPr>
      </w:pPr>
    </w:p>
    <w:p w:rsidR="00BC3D7E" w:rsidRPr="002A6BFA" w:rsidRDefault="00BC3D7E" w:rsidP="004F04E9">
      <w:pPr>
        <w:jc w:val="center"/>
        <w:rPr>
          <w:sz w:val="26"/>
          <w:szCs w:val="26"/>
        </w:rPr>
      </w:pPr>
    </w:p>
    <w:p w:rsidR="004F04E9" w:rsidRPr="002A6BFA" w:rsidRDefault="004F04E9" w:rsidP="004F04E9">
      <w:pPr>
        <w:jc w:val="center"/>
        <w:rPr>
          <w:sz w:val="26"/>
          <w:szCs w:val="26"/>
        </w:rPr>
      </w:pPr>
    </w:p>
    <w:p w:rsidR="004F04E9" w:rsidRPr="002A6BFA" w:rsidRDefault="004F04E9" w:rsidP="004F04E9">
      <w:pPr>
        <w:jc w:val="center"/>
        <w:rPr>
          <w:sz w:val="26"/>
          <w:szCs w:val="26"/>
        </w:rPr>
      </w:pPr>
    </w:p>
    <w:p w:rsidR="00BC3D7E" w:rsidRPr="002A6BFA" w:rsidRDefault="002A6BFA" w:rsidP="004F04E9">
      <w:pPr>
        <w:jc w:val="center"/>
        <w:rPr>
          <w:sz w:val="26"/>
          <w:szCs w:val="26"/>
        </w:rPr>
      </w:pPr>
      <w:r w:rsidRPr="002A6BFA">
        <w:rPr>
          <w:sz w:val="26"/>
          <w:szCs w:val="26"/>
        </w:rPr>
        <w:t xml:space="preserve">Брест, </w:t>
      </w:r>
      <w:r w:rsidR="004F04E9" w:rsidRPr="002A6BFA">
        <w:rPr>
          <w:sz w:val="26"/>
          <w:szCs w:val="26"/>
        </w:rPr>
        <w:t>202</w:t>
      </w:r>
      <w:r w:rsidRPr="002A6BFA">
        <w:rPr>
          <w:sz w:val="26"/>
          <w:szCs w:val="26"/>
        </w:rPr>
        <w:t>2</w:t>
      </w:r>
    </w:p>
    <w:p w:rsidR="002A6BFA" w:rsidRDefault="00BC3D7E" w:rsidP="002A6BFA">
      <w:pPr>
        <w:widowControl/>
        <w:autoSpaceDE/>
        <w:autoSpaceDN/>
        <w:adjustRightInd/>
        <w:spacing w:after="240"/>
        <w:contextualSpacing/>
        <w:jc w:val="center"/>
        <w:rPr>
          <w:sz w:val="26"/>
          <w:szCs w:val="26"/>
        </w:rPr>
      </w:pPr>
      <w:r w:rsidRPr="002A6BFA">
        <w:rPr>
          <w:sz w:val="26"/>
          <w:szCs w:val="26"/>
        </w:rPr>
        <w:br w:type="page"/>
      </w:r>
      <w:r w:rsidR="000F5DC6" w:rsidRPr="002A6BFA">
        <w:rPr>
          <w:sz w:val="26"/>
          <w:szCs w:val="26"/>
        </w:rPr>
        <w:lastRenderedPageBreak/>
        <w:t>Лабораторная работа №</w:t>
      </w:r>
      <w:r w:rsidR="00A36071" w:rsidRPr="002A6BFA">
        <w:rPr>
          <w:sz w:val="26"/>
          <w:szCs w:val="26"/>
        </w:rPr>
        <w:t>9</w:t>
      </w:r>
    </w:p>
    <w:p w:rsidR="00A36071" w:rsidRPr="002A6BFA" w:rsidRDefault="00A36071" w:rsidP="002A6BFA">
      <w:pPr>
        <w:widowControl/>
        <w:autoSpaceDE/>
        <w:autoSpaceDN/>
        <w:adjustRightInd/>
        <w:spacing w:after="240"/>
        <w:contextualSpacing/>
        <w:jc w:val="center"/>
        <w:rPr>
          <w:sz w:val="26"/>
          <w:szCs w:val="26"/>
        </w:rPr>
      </w:pPr>
      <w:r w:rsidRPr="002A6BFA">
        <w:rPr>
          <w:color w:val="000000"/>
          <w:sz w:val="26"/>
          <w:szCs w:val="26"/>
        </w:rPr>
        <w:t xml:space="preserve">Начальная динамической маршрутизации с помощью протокола RIP на устройствах </w:t>
      </w:r>
      <w:proofErr w:type="spellStart"/>
      <w:r w:rsidRPr="002A6BFA">
        <w:rPr>
          <w:color w:val="000000"/>
          <w:sz w:val="26"/>
          <w:szCs w:val="26"/>
        </w:rPr>
        <w:t>Cisco</w:t>
      </w:r>
      <w:proofErr w:type="spellEnd"/>
    </w:p>
    <w:p w:rsidR="00A2469E" w:rsidRDefault="00BC3D7E" w:rsidP="00A2469E">
      <w:pPr>
        <w:pStyle w:val="a5"/>
        <w:spacing w:after="160"/>
        <w:rPr>
          <w:b/>
          <w:bCs/>
          <w:color w:val="000000"/>
          <w:sz w:val="26"/>
          <w:szCs w:val="26"/>
        </w:rPr>
      </w:pPr>
      <w:r w:rsidRPr="002A6BFA">
        <w:rPr>
          <w:b/>
          <w:sz w:val="26"/>
          <w:szCs w:val="26"/>
        </w:rPr>
        <w:t>Цель работы:</w:t>
      </w:r>
      <w:r w:rsidRPr="002A6BFA">
        <w:rPr>
          <w:sz w:val="26"/>
          <w:szCs w:val="26"/>
        </w:rPr>
        <w:t xml:space="preserve"> </w:t>
      </w:r>
      <w:r w:rsidR="00A36071" w:rsidRPr="002A6BFA">
        <w:rPr>
          <w:color w:val="000000"/>
          <w:sz w:val="26"/>
          <w:szCs w:val="26"/>
        </w:rPr>
        <w:t>приобрести практические навыки организации RIP соединения</w:t>
      </w:r>
      <w:r w:rsidR="00A2469E" w:rsidRPr="002A6BFA">
        <w:rPr>
          <w:b/>
          <w:bCs/>
          <w:color w:val="000000"/>
          <w:sz w:val="26"/>
          <w:szCs w:val="26"/>
        </w:rPr>
        <w:t>.</w:t>
      </w:r>
    </w:p>
    <w:p w:rsidR="008E555C" w:rsidRPr="002A6BFA" w:rsidRDefault="008E555C" w:rsidP="00A2469E">
      <w:pPr>
        <w:pStyle w:val="a5"/>
        <w:spacing w:after="16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Протоколы обмена данными</w:t>
      </w:r>
    </w:p>
    <w:p w:rsidR="00A36071" w:rsidRPr="002A6BFA" w:rsidRDefault="00AD2FC2" w:rsidP="00AD2FC2">
      <w:pPr>
        <w:pStyle w:val="a5"/>
        <w:spacing w:before="0" w:beforeAutospacing="0" w:after="160" w:afterAutospacing="0"/>
        <w:jc w:val="both"/>
        <w:rPr>
          <w:color w:val="000000"/>
          <w:sz w:val="26"/>
          <w:szCs w:val="26"/>
        </w:rPr>
      </w:pPr>
      <w:r w:rsidRPr="002A6BFA">
        <w:rPr>
          <w:color w:val="000000"/>
          <w:sz w:val="26"/>
          <w:szCs w:val="26"/>
        </w:rPr>
        <w:t xml:space="preserve">Задание: </w:t>
      </w:r>
    </w:p>
    <w:p w:rsidR="00A36071" w:rsidRPr="002A6BFA" w:rsidRDefault="00A36071" w:rsidP="00A36071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2A6BFA">
        <w:rPr>
          <w:sz w:val="26"/>
          <w:szCs w:val="26"/>
        </w:rPr>
        <w:t xml:space="preserve">1. Загрузив </w:t>
      </w:r>
      <w:hyperlink r:id="rId6" w:history="1">
        <w:r w:rsidRPr="002A6BFA">
          <w:rPr>
            <w:rStyle w:val="a6"/>
            <w:color w:val="auto"/>
            <w:sz w:val="26"/>
            <w:szCs w:val="26"/>
          </w:rPr>
          <w:t>lab5-b.pdf</w:t>
        </w:r>
      </w:hyperlink>
      <w:r w:rsidRPr="002A6BFA">
        <w:rPr>
          <w:sz w:val="26"/>
          <w:szCs w:val="26"/>
        </w:rPr>
        <w:t xml:space="preserve">, изучить материал; выполнить этапы настройки динамической маршрутизации с помощью протокола RIP  на устройствах </w:t>
      </w:r>
      <w:proofErr w:type="spellStart"/>
      <w:r w:rsidRPr="002A6BFA">
        <w:rPr>
          <w:sz w:val="26"/>
          <w:szCs w:val="26"/>
        </w:rPr>
        <w:t>Cisco</w:t>
      </w:r>
      <w:proofErr w:type="spellEnd"/>
      <w:r w:rsidRPr="002A6BFA">
        <w:rPr>
          <w:sz w:val="26"/>
          <w:szCs w:val="26"/>
        </w:rPr>
        <w:t>, изложенные в документе. По требованию преподавателя продемонстрировать правильность настройки.</w:t>
      </w:r>
    </w:p>
    <w:p w:rsidR="00A36071" w:rsidRPr="002A6BFA" w:rsidRDefault="00A36071" w:rsidP="00A36071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2A6BFA">
        <w:rPr>
          <w:sz w:val="26"/>
          <w:szCs w:val="26"/>
        </w:rPr>
        <w:t xml:space="preserve">2. Собрать </w:t>
      </w:r>
      <w:r w:rsidRPr="002A6BFA">
        <w:rPr>
          <w:bCs/>
          <w:sz w:val="26"/>
          <w:szCs w:val="26"/>
        </w:rPr>
        <w:t>схему сети согласно выданному варианту задания</w:t>
      </w:r>
      <w:r w:rsidRPr="002A6BFA">
        <w:rPr>
          <w:sz w:val="26"/>
          <w:szCs w:val="26"/>
        </w:rPr>
        <w:t xml:space="preserve">; распределить IP-адреса по аналогии с примером </w:t>
      </w:r>
      <w:proofErr w:type="gramStart"/>
      <w:r w:rsidRPr="002A6BFA">
        <w:rPr>
          <w:sz w:val="26"/>
          <w:szCs w:val="26"/>
        </w:rPr>
        <w:t>в  lab5-b.pdf</w:t>
      </w:r>
      <w:proofErr w:type="gramEnd"/>
      <w:r w:rsidRPr="002A6BFA">
        <w:rPr>
          <w:sz w:val="26"/>
          <w:szCs w:val="26"/>
        </w:rPr>
        <w:t>; составить таблицу сетевых адресов; сконфигурировать устройства.</w:t>
      </w:r>
    </w:p>
    <w:p w:rsidR="008E555C" w:rsidRDefault="00A36071" w:rsidP="00A36071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2A6BFA">
        <w:rPr>
          <w:sz w:val="26"/>
          <w:szCs w:val="26"/>
        </w:rPr>
        <w:t xml:space="preserve">3. </w:t>
      </w:r>
      <w:r w:rsidRPr="002A6BFA">
        <w:rPr>
          <w:bCs/>
          <w:sz w:val="26"/>
          <w:szCs w:val="26"/>
        </w:rPr>
        <w:t>Для собранной схемы сети</w:t>
      </w:r>
      <w:r w:rsidRPr="002A6BFA">
        <w:rPr>
          <w:sz w:val="26"/>
          <w:szCs w:val="26"/>
        </w:rPr>
        <w:t xml:space="preserve"> выполнить н</w:t>
      </w:r>
    </w:p>
    <w:p w:rsidR="00A36071" w:rsidRPr="002A6BFA" w:rsidRDefault="00A36071" w:rsidP="00A36071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2A6BFA">
        <w:rPr>
          <w:sz w:val="26"/>
          <w:szCs w:val="26"/>
        </w:rPr>
        <w:t>астройку</w:t>
      </w:r>
      <w:proofErr w:type="spellEnd"/>
      <w:r w:rsidRPr="002A6BFA">
        <w:rPr>
          <w:sz w:val="26"/>
          <w:szCs w:val="26"/>
        </w:rPr>
        <w:t xml:space="preserve"> динамической маршрутизации с </w:t>
      </w:r>
      <w:bookmarkStart w:id="0" w:name="_GoBack"/>
      <w:bookmarkEnd w:id="0"/>
      <w:r w:rsidRPr="002A6BFA">
        <w:rPr>
          <w:sz w:val="26"/>
          <w:szCs w:val="26"/>
        </w:rPr>
        <w:t>помощью протокола RIP.</w:t>
      </w:r>
    </w:p>
    <w:p w:rsidR="00A36071" w:rsidRPr="002A6BFA" w:rsidRDefault="00A36071" w:rsidP="00A36071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2A6BFA">
        <w:rPr>
          <w:sz w:val="26"/>
          <w:szCs w:val="26"/>
        </w:rPr>
        <w:t>В отчете привести:</w:t>
      </w:r>
    </w:p>
    <w:p w:rsidR="00A36071" w:rsidRPr="002A6BFA" w:rsidRDefault="00A36071" w:rsidP="00A36071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2A6BFA">
        <w:rPr>
          <w:sz w:val="26"/>
          <w:szCs w:val="26"/>
        </w:rPr>
        <w:t>- схему сети с IP-адресами </w:t>
      </w:r>
    </w:p>
    <w:p w:rsidR="00A36071" w:rsidRPr="002A6BFA" w:rsidRDefault="00A36071" w:rsidP="00A36071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2A6BFA">
        <w:rPr>
          <w:sz w:val="26"/>
          <w:szCs w:val="26"/>
        </w:rPr>
        <w:t>- таблицу IP-адресов</w:t>
      </w:r>
    </w:p>
    <w:p w:rsidR="00A36071" w:rsidRPr="002A6BFA" w:rsidRDefault="00A36071" w:rsidP="00A36071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2A6BFA">
        <w:rPr>
          <w:sz w:val="26"/>
          <w:szCs w:val="26"/>
        </w:rPr>
        <w:t xml:space="preserve">- ход настройки маршрута по протоколу RIP по методике, приведенной </w:t>
      </w:r>
      <w:proofErr w:type="gramStart"/>
      <w:r w:rsidRPr="002A6BFA">
        <w:rPr>
          <w:sz w:val="26"/>
          <w:szCs w:val="26"/>
        </w:rPr>
        <w:t>в  Lab5-b.pdf</w:t>
      </w:r>
      <w:proofErr w:type="gramEnd"/>
    </w:p>
    <w:p w:rsidR="00A36071" w:rsidRPr="002A6BFA" w:rsidRDefault="00A36071" w:rsidP="00A36071">
      <w:pPr>
        <w:pStyle w:val="a5"/>
        <w:spacing w:before="0" w:beforeAutospacing="0" w:after="0" w:afterAutospacing="0"/>
        <w:jc w:val="both"/>
        <w:rPr>
          <w:sz w:val="26"/>
          <w:szCs w:val="26"/>
        </w:rPr>
      </w:pPr>
      <w:r w:rsidRPr="002A6BFA">
        <w:rPr>
          <w:sz w:val="26"/>
          <w:szCs w:val="26"/>
        </w:rPr>
        <w:t>- ход и результаты проверки и тестирования сети по методике, приведенной в lab5-b.pdf.</w:t>
      </w:r>
    </w:p>
    <w:p w:rsidR="00CB1E3A" w:rsidRPr="002A6BFA" w:rsidRDefault="00CB1E3A" w:rsidP="00CB1E3A">
      <w:pPr>
        <w:pStyle w:val="a5"/>
        <w:rPr>
          <w:color w:val="000000"/>
          <w:sz w:val="26"/>
          <w:szCs w:val="26"/>
        </w:rPr>
      </w:pPr>
      <w:r w:rsidRPr="002A6BFA">
        <w:rPr>
          <w:color w:val="000000"/>
          <w:sz w:val="26"/>
          <w:szCs w:val="26"/>
        </w:rPr>
        <w:t>Топология сети:</w:t>
      </w:r>
    </w:p>
    <w:p w:rsidR="00CB1E3A" w:rsidRPr="002A6BFA" w:rsidRDefault="00CB1E3A" w:rsidP="00CB1E3A">
      <w:pPr>
        <w:pStyle w:val="a5"/>
        <w:rPr>
          <w:color w:val="000000"/>
          <w:sz w:val="26"/>
          <w:szCs w:val="26"/>
          <w:lang w:val="en-US"/>
        </w:rPr>
        <w:sectPr w:rsidR="00CB1E3A" w:rsidRPr="002A6BFA" w:rsidSect="00FF3F29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AD2FC2" w:rsidRPr="002A6BFA" w:rsidRDefault="00A36071" w:rsidP="00CB1E3A">
      <w:pPr>
        <w:pStyle w:val="a5"/>
        <w:rPr>
          <w:color w:val="000000"/>
          <w:sz w:val="26"/>
          <w:szCs w:val="26"/>
          <w:lang w:val="en-US"/>
        </w:rPr>
      </w:pPr>
      <w:r w:rsidRPr="002A6BFA">
        <w:rPr>
          <w:noProof/>
          <w:sz w:val="26"/>
          <w:szCs w:val="26"/>
        </w:rPr>
        <w:lastRenderedPageBreak/>
        <w:drawing>
          <wp:inline distT="0" distB="0" distL="0" distR="0" wp14:anchorId="60515AE5" wp14:editId="39855D2B">
            <wp:extent cx="2157178" cy="163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088" cy="16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8F" w:rsidRPr="002A6BFA" w:rsidRDefault="002C298F" w:rsidP="00CB1E3A">
      <w:pPr>
        <w:pStyle w:val="a5"/>
        <w:rPr>
          <w:color w:val="000000"/>
          <w:sz w:val="26"/>
          <w:szCs w:val="26"/>
        </w:rPr>
      </w:pPr>
      <w:r w:rsidRPr="002A6BFA">
        <w:rPr>
          <w:noProof/>
          <w:sz w:val="26"/>
          <w:szCs w:val="26"/>
        </w:rPr>
        <w:lastRenderedPageBreak/>
        <w:drawing>
          <wp:inline distT="0" distB="0" distL="0" distR="0" wp14:anchorId="4C6F467A" wp14:editId="203D82B5">
            <wp:extent cx="2605834" cy="1600200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614" cy="16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3A" w:rsidRPr="002A6BFA" w:rsidRDefault="00CB1E3A" w:rsidP="002E2DA5">
      <w:pPr>
        <w:widowControl/>
        <w:autoSpaceDE/>
        <w:autoSpaceDN/>
        <w:adjustRightInd/>
        <w:jc w:val="center"/>
        <w:rPr>
          <w:color w:val="000000"/>
          <w:sz w:val="26"/>
          <w:szCs w:val="26"/>
        </w:rPr>
        <w:sectPr w:rsidR="00CB1E3A" w:rsidRPr="002A6BFA" w:rsidSect="00CB1E3A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140"/>
        <w:gridCol w:w="1581"/>
        <w:gridCol w:w="1711"/>
        <w:gridCol w:w="1985"/>
      </w:tblGrid>
      <w:tr w:rsidR="00A36071" w:rsidRPr="002A6BFA" w:rsidTr="002E2D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lastRenderedPageBreak/>
              <w:t>Device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 xml:space="preserve">IP </w:t>
            </w:r>
            <w:proofErr w:type="spellStart"/>
            <w:r w:rsidRPr="002A6BFA">
              <w:rPr>
                <w:color w:val="000000"/>
                <w:sz w:val="26"/>
                <w:szCs w:val="26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Default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A6BFA">
              <w:rPr>
                <w:color w:val="000000"/>
                <w:sz w:val="26"/>
                <w:szCs w:val="26"/>
              </w:rPr>
              <w:t>Geteway</w:t>
            </w:r>
            <w:proofErr w:type="spellEnd"/>
          </w:p>
        </w:tc>
      </w:tr>
      <w:tr w:rsidR="00A36071" w:rsidRPr="002A6BFA" w:rsidTr="002E2DA5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192.168.50.1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192.168.50.2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192.168.50.3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Fa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192.168.4.5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0/1/0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proofErr w:type="spellStart"/>
            <w:r w:rsidRPr="002A6BFA">
              <w:rPr>
                <w:color w:val="000000"/>
                <w:sz w:val="26"/>
                <w:szCs w:val="26"/>
              </w:rPr>
              <w:t>Se</w:t>
            </w:r>
            <w:proofErr w:type="spellEnd"/>
            <w:r w:rsidRPr="002A6BFA">
              <w:rPr>
                <w:color w:val="000000"/>
                <w:sz w:val="26"/>
                <w:szCs w:val="26"/>
              </w:rPr>
              <w:t xml:space="preserve"> 0/0/0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192.168.50.4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</w:tr>
      <w:tr w:rsidR="00A36071" w:rsidRPr="002A6BFA" w:rsidTr="002E2D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192.168.1.5</w:t>
            </w:r>
          </w:p>
        </w:tc>
      </w:tr>
      <w:tr w:rsidR="00A36071" w:rsidRPr="002A6BFA" w:rsidTr="002E2D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192.168.2.5</w:t>
            </w:r>
          </w:p>
        </w:tc>
      </w:tr>
      <w:tr w:rsidR="00A36071" w:rsidRPr="002A6BFA" w:rsidTr="002E2D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192.168.3.5</w:t>
            </w:r>
          </w:p>
        </w:tc>
      </w:tr>
      <w:tr w:rsidR="00A36071" w:rsidRPr="002A6BFA" w:rsidTr="002E2D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lastRenderedPageBreak/>
              <w:t>PC4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192.168.4.4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6071" w:rsidRPr="002A6BFA" w:rsidRDefault="00A36071" w:rsidP="002E2DA5">
            <w:pPr>
              <w:widowControl/>
              <w:autoSpaceDE/>
              <w:autoSpaceDN/>
              <w:adjustRightInd/>
              <w:jc w:val="center"/>
              <w:rPr>
                <w:sz w:val="26"/>
                <w:szCs w:val="26"/>
              </w:rPr>
            </w:pPr>
            <w:r w:rsidRPr="002A6BFA">
              <w:rPr>
                <w:color w:val="000000"/>
                <w:sz w:val="26"/>
                <w:szCs w:val="26"/>
              </w:rPr>
              <w:t>192.168.4.5</w:t>
            </w:r>
          </w:p>
        </w:tc>
      </w:tr>
    </w:tbl>
    <w:p w:rsidR="00CB1E3A" w:rsidRPr="002A6BFA" w:rsidRDefault="00CB1E3A" w:rsidP="00A2469E">
      <w:pPr>
        <w:pStyle w:val="a5"/>
        <w:spacing w:after="160"/>
        <w:rPr>
          <w:color w:val="000000"/>
          <w:sz w:val="26"/>
          <w:szCs w:val="26"/>
        </w:rPr>
      </w:pPr>
    </w:p>
    <w:p w:rsidR="00CB1E3A" w:rsidRPr="002A6BFA" w:rsidRDefault="00CB1E3A" w:rsidP="00A2469E">
      <w:pPr>
        <w:pStyle w:val="a5"/>
        <w:spacing w:after="160"/>
        <w:rPr>
          <w:color w:val="000000"/>
          <w:sz w:val="26"/>
          <w:szCs w:val="26"/>
        </w:rPr>
      </w:pPr>
    </w:p>
    <w:p w:rsidR="002C298F" w:rsidRPr="002A6BFA" w:rsidRDefault="002C298F" w:rsidP="00A2469E">
      <w:pPr>
        <w:pStyle w:val="a5"/>
        <w:spacing w:after="160"/>
        <w:rPr>
          <w:color w:val="000000"/>
          <w:sz w:val="26"/>
          <w:szCs w:val="26"/>
        </w:rPr>
      </w:pPr>
      <w:r w:rsidRPr="002A6BFA">
        <w:rPr>
          <w:color w:val="000000"/>
          <w:sz w:val="26"/>
          <w:szCs w:val="26"/>
        </w:rPr>
        <w:t xml:space="preserve">Настройка протокола </w:t>
      </w:r>
      <w:r w:rsidRPr="002A6BFA">
        <w:rPr>
          <w:color w:val="000000"/>
          <w:sz w:val="26"/>
          <w:szCs w:val="26"/>
          <w:lang w:val="en-US"/>
        </w:rPr>
        <w:t>RIP</w:t>
      </w:r>
      <w:r w:rsidRPr="002A6BFA">
        <w:rPr>
          <w:color w:val="000000"/>
          <w:sz w:val="26"/>
          <w:szCs w:val="26"/>
        </w:rPr>
        <w:t xml:space="preserve"> для маршрутизаторов:</w:t>
      </w:r>
    </w:p>
    <w:p w:rsidR="00A36071" w:rsidRPr="002A6BFA" w:rsidRDefault="00A36071" w:rsidP="00A2469E">
      <w:pPr>
        <w:pStyle w:val="a5"/>
        <w:spacing w:after="160"/>
        <w:rPr>
          <w:color w:val="000000"/>
          <w:sz w:val="26"/>
          <w:szCs w:val="26"/>
        </w:rPr>
      </w:pPr>
      <w:r w:rsidRPr="002A6BFA">
        <w:rPr>
          <w:noProof/>
          <w:sz w:val="26"/>
          <w:szCs w:val="26"/>
        </w:rPr>
        <w:drawing>
          <wp:inline distT="0" distB="0" distL="0" distR="0" wp14:anchorId="1FC2B309" wp14:editId="40E1BEAF">
            <wp:extent cx="2491740" cy="36809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172" cy="3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71" w:rsidRPr="002A6BFA" w:rsidRDefault="00A36071" w:rsidP="00A2469E">
      <w:pPr>
        <w:pStyle w:val="a5"/>
        <w:spacing w:after="160"/>
        <w:rPr>
          <w:color w:val="000000"/>
          <w:sz w:val="26"/>
          <w:szCs w:val="26"/>
        </w:rPr>
      </w:pPr>
      <w:r w:rsidRPr="002A6BFA">
        <w:rPr>
          <w:noProof/>
          <w:sz w:val="26"/>
          <w:szCs w:val="26"/>
        </w:rPr>
        <w:drawing>
          <wp:inline distT="0" distB="0" distL="0" distR="0" wp14:anchorId="6883810E" wp14:editId="7A3929D2">
            <wp:extent cx="2270760" cy="35662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4828" cy="3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71" w:rsidRPr="002A6BFA" w:rsidRDefault="002C298F" w:rsidP="00A2469E">
      <w:pPr>
        <w:pStyle w:val="a5"/>
        <w:spacing w:after="160"/>
        <w:rPr>
          <w:color w:val="000000"/>
          <w:sz w:val="26"/>
          <w:szCs w:val="26"/>
        </w:rPr>
      </w:pPr>
      <w:r w:rsidRPr="002A6BFA">
        <w:rPr>
          <w:noProof/>
          <w:sz w:val="26"/>
          <w:szCs w:val="26"/>
        </w:rPr>
        <w:drawing>
          <wp:inline distT="0" distB="0" distL="0" distR="0" wp14:anchorId="34023048" wp14:editId="6A26F919">
            <wp:extent cx="2369820" cy="373027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255" cy="38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8F" w:rsidRPr="002A6BFA" w:rsidRDefault="002C298F" w:rsidP="00A2469E">
      <w:pPr>
        <w:pStyle w:val="a5"/>
        <w:spacing w:after="160"/>
        <w:rPr>
          <w:color w:val="000000"/>
          <w:sz w:val="26"/>
          <w:szCs w:val="26"/>
        </w:rPr>
      </w:pPr>
      <w:r w:rsidRPr="002A6BFA">
        <w:rPr>
          <w:noProof/>
          <w:sz w:val="26"/>
          <w:szCs w:val="26"/>
        </w:rPr>
        <w:drawing>
          <wp:inline distT="0" distB="0" distL="0" distR="0" wp14:anchorId="4E5ACF67" wp14:editId="0F9082E4">
            <wp:extent cx="2278380" cy="373741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3363" cy="3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8F" w:rsidRPr="002A6BFA" w:rsidRDefault="002C298F" w:rsidP="00A2469E">
      <w:pPr>
        <w:pStyle w:val="a5"/>
        <w:spacing w:after="160"/>
        <w:rPr>
          <w:color w:val="000000"/>
          <w:sz w:val="26"/>
          <w:szCs w:val="26"/>
        </w:rPr>
      </w:pPr>
      <w:r w:rsidRPr="002A6BFA">
        <w:rPr>
          <w:color w:val="000000"/>
          <w:sz w:val="26"/>
          <w:szCs w:val="26"/>
        </w:rPr>
        <w:t>Проверка правильности работы протокола RIP:</w:t>
      </w:r>
    </w:p>
    <w:p w:rsidR="002C298F" w:rsidRPr="002A6BFA" w:rsidRDefault="002C298F" w:rsidP="00A2469E">
      <w:pPr>
        <w:pStyle w:val="a5"/>
        <w:spacing w:after="160"/>
        <w:rPr>
          <w:color w:val="000000"/>
          <w:sz w:val="26"/>
          <w:szCs w:val="26"/>
        </w:rPr>
      </w:pPr>
      <w:r w:rsidRPr="002A6BFA">
        <w:rPr>
          <w:noProof/>
          <w:sz w:val="26"/>
          <w:szCs w:val="26"/>
        </w:rPr>
        <w:drawing>
          <wp:inline distT="0" distB="0" distL="0" distR="0" wp14:anchorId="547ADB5F" wp14:editId="68068C18">
            <wp:extent cx="4078941" cy="2667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009" cy="26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8F" w:rsidRPr="002A6BFA" w:rsidRDefault="002C298F" w:rsidP="00A2469E">
      <w:pPr>
        <w:pStyle w:val="a5"/>
        <w:spacing w:after="160"/>
        <w:rPr>
          <w:color w:val="000000"/>
          <w:sz w:val="26"/>
          <w:szCs w:val="26"/>
        </w:rPr>
      </w:pPr>
      <w:r w:rsidRPr="002A6BFA">
        <w:rPr>
          <w:noProof/>
          <w:sz w:val="26"/>
          <w:szCs w:val="26"/>
        </w:rPr>
        <w:drawing>
          <wp:inline distT="0" distB="0" distL="0" distR="0" wp14:anchorId="617A1262" wp14:editId="095071E8">
            <wp:extent cx="4048316" cy="234696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86" cy="23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6" w:rsidRPr="002A6BFA" w:rsidRDefault="002C298F" w:rsidP="006E39C6">
      <w:pPr>
        <w:pStyle w:val="a5"/>
        <w:spacing w:after="160"/>
        <w:rPr>
          <w:color w:val="000000"/>
          <w:sz w:val="26"/>
          <w:szCs w:val="26"/>
        </w:rPr>
      </w:pPr>
      <w:r w:rsidRPr="002A6BFA">
        <w:rPr>
          <w:color w:val="000000"/>
          <w:sz w:val="26"/>
          <w:szCs w:val="26"/>
        </w:rPr>
        <w:t>С</w:t>
      </w:r>
      <w:r w:rsidR="006E39C6" w:rsidRPr="002A6BFA">
        <w:rPr>
          <w:color w:val="000000"/>
          <w:sz w:val="26"/>
          <w:szCs w:val="26"/>
        </w:rPr>
        <w:t xml:space="preserve">охранение настроек на устройствах </w:t>
      </w:r>
      <w:r w:rsidR="006E39C6" w:rsidRPr="002A6BFA">
        <w:rPr>
          <w:color w:val="000000"/>
          <w:sz w:val="26"/>
          <w:szCs w:val="26"/>
          <w:lang w:val="en-US"/>
        </w:rPr>
        <w:t>R</w:t>
      </w:r>
      <w:r w:rsidR="006E39C6" w:rsidRPr="002A6BFA">
        <w:rPr>
          <w:color w:val="000000"/>
          <w:sz w:val="26"/>
          <w:szCs w:val="26"/>
        </w:rPr>
        <w:t xml:space="preserve">1 и </w:t>
      </w:r>
      <w:r w:rsidR="006E39C6" w:rsidRPr="002A6BFA">
        <w:rPr>
          <w:color w:val="000000"/>
          <w:sz w:val="26"/>
          <w:szCs w:val="26"/>
          <w:lang w:val="en-US"/>
        </w:rPr>
        <w:t>R</w:t>
      </w:r>
      <w:r w:rsidR="006E39C6" w:rsidRPr="002A6BFA">
        <w:rPr>
          <w:color w:val="000000"/>
          <w:sz w:val="26"/>
          <w:szCs w:val="26"/>
        </w:rPr>
        <w:t>2:</w:t>
      </w:r>
    </w:p>
    <w:p w:rsidR="009D505A" w:rsidRPr="002A6BFA" w:rsidRDefault="009D505A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2A6BFA">
        <w:rPr>
          <w:noProof/>
          <w:sz w:val="26"/>
          <w:szCs w:val="26"/>
        </w:rPr>
        <w:lastRenderedPageBreak/>
        <w:drawing>
          <wp:inline distT="0" distB="0" distL="0" distR="0" wp14:anchorId="36524F9C" wp14:editId="27DEE760">
            <wp:extent cx="3565689" cy="777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60" cy="7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6" w:rsidRPr="002A6BFA" w:rsidRDefault="006E39C6" w:rsidP="00A2469E">
      <w:pPr>
        <w:pStyle w:val="a5"/>
        <w:spacing w:after="160"/>
        <w:rPr>
          <w:color w:val="000000"/>
          <w:sz w:val="26"/>
          <w:szCs w:val="26"/>
          <w:lang w:val="en-US"/>
        </w:rPr>
      </w:pPr>
      <w:r w:rsidRPr="002A6BFA">
        <w:rPr>
          <w:noProof/>
          <w:sz w:val="26"/>
          <w:szCs w:val="26"/>
        </w:rPr>
        <w:drawing>
          <wp:inline distT="0" distB="0" distL="0" distR="0" wp14:anchorId="4E1E9703" wp14:editId="67DB1815">
            <wp:extent cx="2512611" cy="54864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863" cy="5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C2" w:rsidRPr="002A6BFA" w:rsidRDefault="000B08F4" w:rsidP="00AD2FC2">
      <w:pPr>
        <w:pStyle w:val="a5"/>
        <w:spacing w:before="0" w:beforeAutospacing="0" w:after="160" w:afterAutospacing="0"/>
        <w:rPr>
          <w:sz w:val="26"/>
          <w:szCs w:val="26"/>
        </w:rPr>
      </w:pPr>
      <w:r w:rsidRPr="002A6BFA">
        <w:rPr>
          <w:b/>
          <w:color w:val="000000"/>
          <w:sz w:val="26"/>
          <w:szCs w:val="26"/>
        </w:rPr>
        <w:t>Вывод:</w:t>
      </w:r>
      <w:r w:rsidR="0059019E" w:rsidRPr="002A6BFA">
        <w:rPr>
          <w:color w:val="000000"/>
          <w:sz w:val="26"/>
          <w:szCs w:val="26"/>
        </w:rPr>
        <w:t> </w:t>
      </w:r>
      <w:r w:rsidR="00AD2FC2" w:rsidRPr="002A6BFA">
        <w:rPr>
          <w:color w:val="000000"/>
          <w:sz w:val="26"/>
          <w:szCs w:val="26"/>
        </w:rPr>
        <w:t>в результате выполнения работы были приобретены практические навыки построения и организации сетей путем установки статической маршрутизации. </w:t>
      </w:r>
    </w:p>
    <w:p w:rsidR="00FF2B8E" w:rsidRPr="002A6BFA" w:rsidRDefault="00FF2B8E" w:rsidP="00FF2B8E">
      <w:pPr>
        <w:pStyle w:val="a5"/>
        <w:spacing w:before="0" w:beforeAutospacing="0" w:after="160" w:afterAutospacing="0"/>
        <w:rPr>
          <w:sz w:val="26"/>
          <w:szCs w:val="26"/>
        </w:rPr>
      </w:pPr>
    </w:p>
    <w:p w:rsidR="003264A1" w:rsidRPr="000B08F4" w:rsidRDefault="003264A1" w:rsidP="000B08F4">
      <w:pPr>
        <w:widowControl/>
        <w:autoSpaceDE/>
        <w:autoSpaceDN/>
        <w:adjustRightInd/>
        <w:spacing w:before="240"/>
      </w:pPr>
    </w:p>
    <w:sectPr w:rsidR="003264A1" w:rsidRPr="000B08F4" w:rsidSect="00CB1E3A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CC316D"/>
    <w:multiLevelType w:val="hybridMultilevel"/>
    <w:tmpl w:val="5A54A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F44FD"/>
    <w:multiLevelType w:val="multilevel"/>
    <w:tmpl w:val="D7A0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64A89"/>
    <w:multiLevelType w:val="multilevel"/>
    <w:tmpl w:val="3C60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546DF"/>
    <w:multiLevelType w:val="hybridMultilevel"/>
    <w:tmpl w:val="C5BA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2142"/>
    <w:multiLevelType w:val="hybridMultilevel"/>
    <w:tmpl w:val="2B605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D1A97"/>
    <w:multiLevelType w:val="hybridMultilevel"/>
    <w:tmpl w:val="5994071C"/>
    <w:lvl w:ilvl="0" w:tplc="8C24BA6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A7470BA"/>
    <w:multiLevelType w:val="hybridMultilevel"/>
    <w:tmpl w:val="9A8EB17A"/>
    <w:lvl w:ilvl="0" w:tplc="82069F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2176"/>
    <w:multiLevelType w:val="hybridMultilevel"/>
    <w:tmpl w:val="20B2C6DA"/>
    <w:lvl w:ilvl="0" w:tplc="9DCADA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2D503F"/>
    <w:multiLevelType w:val="hybridMultilevel"/>
    <w:tmpl w:val="E6EEF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639BC"/>
    <w:multiLevelType w:val="hybridMultilevel"/>
    <w:tmpl w:val="F0CC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663D6"/>
    <w:multiLevelType w:val="multilevel"/>
    <w:tmpl w:val="EA2AC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927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1E606D"/>
    <w:multiLevelType w:val="multilevel"/>
    <w:tmpl w:val="1C62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84A16"/>
    <w:multiLevelType w:val="hybridMultilevel"/>
    <w:tmpl w:val="B8BA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C04E2"/>
    <w:multiLevelType w:val="multilevel"/>
    <w:tmpl w:val="8750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32A29"/>
    <w:multiLevelType w:val="multilevel"/>
    <w:tmpl w:val="4EDE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E0004"/>
    <w:multiLevelType w:val="hybridMultilevel"/>
    <w:tmpl w:val="A1CA300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9"/>
  </w:num>
  <w:num w:numId="6">
    <w:abstractNumId w:val="3"/>
  </w:num>
  <w:num w:numId="7">
    <w:abstractNumId w:val="12"/>
  </w:num>
  <w:num w:numId="8">
    <w:abstractNumId w:val="6"/>
  </w:num>
  <w:num w:numId="9">
    <w:abstractNumId w:val="18"/>
  </w:num>
  <w:num w:numId="10">
    <w:abstractNumId w:val="5"/>
  </w:num>
  <w:num w:numId="11">
    <w:abstractNumId w:val="14"/>
  </w:num>
  <w:num w:numId="12">
    <w:abstractNumId w:val="13"/>
  </w:num>
  <w:num w:numId="13">
    <w:abstractNumId w:val="15"/>
  </w:num>
  <w:num w:numId="14">
    <w:abstractNumId w:val="17"/>
  </w:num>
  <w:num w:numId="15">
    <w:abstractNumId w:val="7"/>
  </w:num>
  <w:num w:numId="16">
    <w:abstractNumId w:val="9"/>
  </w:num>
  <w:num w:numId="17">
    <w:abstractNumId w:val="4"/>
  </w:num>
  <w:num w:numId="18">
    <w:abstractNumId w:val="10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16171"/>
    <w:rsid w:val="000326BB"/>
    <w:rsid w:val="000429D4"/>
    <w:rsid w:val="00057963"/>
    <w:rsid w:val="0006598A"/>
    <w:rsid w:val="00083789"/>
    <w:rsid w:val="0008537A"/>
    <w:rsid w:val="000A7FC9"/>
    <w:rsid w:val="000B08F4"/>
    <w:rsid w:val="000D46AC"/>
    <w:rsid w:val="000E74E4"/>
    <w:rsid w:val="000F5DC6"/>
    <w:rsid w:val="001012A7"/>
    <w:rsid w:val="00122A85"/>
    <w:rsid w:val="00124530"/>
    <w:rsid w:val="00141815"/>
    <w:rsid w:val="00162548"/>
    <w:rsid w:val="0017044B"/>
    <w:rsid w:val="00180E2C"/>
    <w:rsid w:val="00183268"/>
    <w:rsid w:val="001A41CE"/>
    <w:rsid w:val="001D26BB"/>
    <w:rsid w:val="001F28AC"/>
    <w:rsid w:val="002440CB"/>
    <w:rsid w:val="00245BEA"/>
    <w:rsid w:val="0024717D"/>
    <w:rsid w:val="00260033"/>
    <w:rsid w:val="0027375C"/>
    <w:rsid w:val="0027604B"/>
    <w:rsid w:val="00285F07"/>
    <w:rsid w:val="00290163"/>
    <w:rsid w:val="002A6BFA"/>
    <w:rsid w:val="002A764B"/>
    <w:rsid w:val="002C298F"/>
    <w:rsid w:val="002C475B"/>
    <w:rsid w:val="002D0740"/>
    <w:rsid w:val="002F5DB7"/>
    <w:rsid w:val="0030599D"/>
    <w:rsid w:val="00310127"/>
    <w:rsid w:val="0031671E"/>
    <w:rsid w:val="003264A1"/>
    <w:rsid w:val="003274C1"/>
    <w:rsid w:val="00347F80"/>
    <w:rsid w:val="003645D2"/>
    <w:rsid w:val="00373F9B"/>
    <w:rsid w:val="00377F4C"/>
    <w:rsid w:val="0038148B"/>
    <w:rsid w:val="0039735C"/>
    <w:rsid w:val="003C3888"/>
    <w:rsid w:val="003C5C96"/>
    <w:rsid w:val="003D077D"/>
    <w:rsid w:val="003D085B"/>
    <w:rsid w:val="003F2E83"/>
    <w:rsid w:val="0043084C"/>
    <w:rsid w:val="004518FE"/>
    <w:rsid w:val="00457461"/>
    <w:rsid w:val="00481656"/>
    <w:rsid w:val="004846CB"/>
    <w:rsid w:val="00492F14"/>
    <w:rsid w:val="004A4158"/>
    <w:rsid w:val="004B5AE3"/>
    <w:rsid w:val="004C65A2"/>
    <w:rsid w:val="004D6241"/>
    <w:rsid w:val="004E202C"/>
    <w:rsid w:val="004F04E9"/>
    <w:rsid w:val="004F7A49"/>
    <w:rsid w:val="005124BB"/>
    <w:rsid w:val="00512E03"/>
    <w:rsid w:val="0051328E"/>
    <w:rsid w:val="00526A38"/>
    <w:rsid w:val="00526C08"/>
    <w:rsid w:val="00530157"/>
    <w:rsid w:val="005737FD"/>
    <w:rsid w:val="0057688F"/>
    <w:rsid w:val="005840ED"/>
    <w:rsid w:val="0059019E"/>
    <w:rsid w:val="005B068C"/>
    <w:rsid w:val="005B1900"/>
    <w:rsid w:val="005C18A8"/>
    <w:rsid w:val="005C5459"/>
    <w:rsid w:val="005E62F2"/>
    <w:rsid w:val="005F7444"/>
    <w:rsid w:val="0060014F"/>
    <w:rsid w:val="00607696"/>
    <w:rsid w:val="0061438F"/>
    <w:rsid w:val="0062288E"/>
    <w:rsid w:val="00642CF3"/>
    <w:rsid w:val="0064709F"/>
    <w:rsid w:val="0064712E"/>
    <w:rsid w:val="00680A74"/>
    <w:rsid w:val="006846D6"/>
    <w:rsid w:val="006C0529"/>
    <w:rsid w:val="006C1F27"/>
    <w:rsid w:val="006E1C84"/>
    <w:rsid w:val="006E39C6"/>
    <w:rsid w:val="006F0D28"/>
    <w:rsid w:val="00712FF3"/>
    <w:rsid w:val="00720258"/>
    <w:rsid w:val="007234CF"/>
    <w:rsid w:val="00745641"/>
    <w:rsid w:val="00750EB6"/>
    <w:rsid w:val="00767CB6"/>
    <w:rsid w:val="00780F17"/>
    <w:rsid w:val="00797F4B"/>
    <w:rsid w:val="007B0DEB"/>
    <w:rsid w:val="007B6100"/>
    <w:rsid w:val="007C2CD6"/>
    <w:rsid w:val="007D58AF"/>
    <w:rsid w:val="007E77E0"/>
    <w:rsid w:val="00810C8B"/>
    <w:rsid w:val="0081200B"/>
    <w:rsid w:val="0081703F"/>
    <w:rsid w:val="00823CD3"/>
    <w:rsid w:val="00827229"/>
    <w:rsid w:val="00852152"/>
    <w:rsid w:val="008606F4"/>
    <w:rsid w:val="00860C41"/>
    <w:rsid w:val="00876561"/>
    <w:rsid w:val="0088540B"/>
    <w:rsid w:val="00891F69"/>
    <w:rsid w:val="00896A30"/>
    <w:rsid w:val="008A06F8"/>
    <w:rsid w:val="008A3C91"/>
    <w:rsid w:val="008C2028"/>
    <w:rsid w:val="008C61D3"/>
    <w:rsid w:val="008E555C"/>
    <w:rsid w:val="008E7744"/>
    <w:rsid w:val="00906C6B"/>
    <w:rsid w:val="00914AD2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505A"/>
    <w:rsid w:val="009D6DD1"/>
    <w:rsid w:val="009F0B68"/>
    <w:rsid w:val="009F0FDA"/>
    <w:rsid w:val="009F2B0B"/>
    <w:rsid w:val="00A04B52"/>
    <w:rsid w:val="00A13615"/>
    <w:rsid w:val="00A2319D"/>
    <w:rsid w:val="00A2469E"/>
    <w:rsid w:val="00A34697"/>
    <w:rsid w:val="00A36071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D2FC2"/>
    <w:rsid w:val="00AE3C31"/>
    <w:rsid w:val="00AE7BC6"/>
    <w:rsid w:val="00B4178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21921"/>
    <w:rsid w:val="00C3112D"/>
    <w:rsid w:val="00C3417B"/>
    <w:rsid w:val="00C34D34"/>
    <w:rsid w:val="00C70BF6"/>
    <w:rsid w:val="00C7182B"/>
    <w:rsid w:val="00C7417E"/>
    <w:rsid w:val="00C85081"/>
    <w:rsid w:val="00CA1A51"/>
    <w:rsid w:val="00CA22C2"/>
    <w:rsid w:val="00CB1E3A"/>
    <w:rsid w:val="00CB53F5"/>
    <w:rsid w:val="00CD0C71"/>
    <w:rsid w:val="00CD31FB"/>
    <w:rsid w:val="00CD5728"/>
    <w:rsid w:val="00CF3746"/>
    <w:rsid w:val="00D0653A"/>
    <w:rsid w:val="00D10B5E"/>
    <w:rsid w:val="00D14EF3"/>
    <w:rsid w:val="00D2213E"/>
    <w:rsid w:val="00D53BE8"/>
    <w:rsid w:val="00D71C6A"/>
    <w:rsid w:val="00D817E1"/>
    <w:rsid w:val="00DB38C0"/>
    <w:rsid w:val="00DD1EE8"/>
    <w:rsid w:val="00DD7306"/>
    <w:rsid w:val="00E017AD"/>
    <w:rsid w:val="00E14369"/>
    <w:rsid w:val="00E21B77"/>
    <w:rsid w:val="00E53825"/>
    <w:rsid w:val="00E55788"/>
    <w:rsid w:val="00E62A05"/>
    <w:rsid w:val="00E846C3"/>
    <w:rsid w:val="00EB795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2B8E"/>
    <w:rsid w:val="00FF3C63"/>
    <w:rsid w:val="00FF3F29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3ACD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14AD2"/>
    <w:pPr>
      <w:widowControl/>
      <w:autoSpaceDE/>
      <w:autoSpaceDN/>
      <w:adjustRightInd/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5E62F2"/>
    <w:rPr>
      <w:color w:val="0000FF"/>
      <w:u w:val="single"/>
    </w:rPr>
  </w:style>
  <w:style w:type="character" w:styleId="a7">
    <w:name w:val="Emphasis"/>
    <w:basedOn w:val="a0"/>
    <w:uiPriority w:val="20"/>
    <w:qFormat/>
    <w:rsid w:val="00397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9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8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4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495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167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97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2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767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3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lab5-b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460D-7151-4A6E-AE18-81532CE0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Артур Кукушкин</cp:lastModifiedBy>
  <cp:revision>2</cp:revision>
  <dcterms:created xsi:type="dcterms:W3CDTF">2022-06-13T21:51:00Z</dcterms:created>
  <dcterms:modified xsi:type="dcterms:W3CDTF">2022-06-13T21:51:00Z</dcterms:modified>
</cp:coreProperties>
</file>